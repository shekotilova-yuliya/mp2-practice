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4240" w:rsidRDefault="00904240" w:rsidP="005570F5">
      <w:pPr>
        <w:pStyle w:val="af2"/>
        <w:spacing w:line="276" w:lineRule="auto"/>
      </w:pPr>
      <w:r>
        <w:t xml:space="preserve">Министерство </w:t>
      </w:r>
      <w:r w:rsidR="000F6731">
        <w:t>науки и высшего образования</w:t>
      </w:r>
      <w:r>
        <w:t xml:space="preserve"> Российской Федерации</w:t>
      </w:r>
    </w:p>
    <w:p w:rsidR="00904240" w:rsidRDefault="00904240" w:rsidP="005570F5">
      <w:pPr>
        <w:pStyle w:val="af2"/>
        <w:spacing w:line="276" w:lineRule="auto"/>
      </w:pPr>
      <w:r>
        <w:t>Федеральное государственное автономное образовательное учреждение</w:t>
      </w:r>
      <w:r>
        <w:br/>
        <w:t>высшего образования «Национальный исследовательский Нижегородский государственный университет им. Н.И. Лобачевского»</w:t>
      </w:r>
    </w:p>
    <w:p w:rsidR="00904240" w:rsidRDefault="00904240" w:rsidP="005570F5">
      <w:pPr>
        <w:pStyle w:val="af2"/>
        <w:spacing w:line="276" w:lineRule="auto"/>
      </w:pPr>
    </w:p>
    <w:p w:rsidR="00904240" w:rsidRDefault="00A30A6F" w:rsidP="005570F5">
      <w:pPr>
        <w:pStyle w:val="af2"/>
        <w:spacing w:line="276" w:lineRule="auto"/>
      </w:pPr>
      <w:r>
        <w:t>Институт и</w:t>
      </w:r>
      <w:r w:rsidR="00904240">
        <w:t>нформационных технологий, математики и механики</w:t>
      </w: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  <w:r>
        <w:t>Отчёт по учебной практике</w:t>
      </w:r>
    </w:p>
    <w:p w:rsidR="00904240" w:rsidRDefault="00904240" w:rsidP="005570F5">
      <w:pPr>
        <w:pStyle w:val="af2"/>
        <w:spacing w:line="276" w:lineRule="auto"/>
      </w:pPr>
    </w:p>
    <w:p w:rsidR="00B31553" w:rsidRPr="00421716" w:rsidRDefault="00B31553" w:rsidP="00B31553">
      <w:pPr>
        <w:jc w:val="center"/>
        <w:rPr>
          <w:b/>
          <w:sz w:val="32"/>
          <w:szCs w:val="32"/>
        </w:rPr>
      </w:pPr>
      <w:r w:rsidRPr="00421716">
        <w:rPr>
          <w:b/>
          <w:sz w:val="32"/>
          <w:szCs w:val="32"/>
        </w:rPr>
        <w:t>Аналитические преобразования полиномов о</w:t>
      </w:r>
      <w:r w:rsidR="000A24E6">
        <w:rPr>
          <w:b/>
          <w:sz w:val="32"/>
          <w:szCs w:val="32"/>
        </w:rPr>
        <w:t>т нескольких переменных</w:t>
      </w:r>
      <w:bookmarkStart w:id="0" w:name="_GoBack"/>
      <w:bookmarkEnd w:id="0"/>
    </w:p>
    <w:p w:rsidR="00904240" w:rsidRDefault="00904240" w:rsidP="005570F5">
      <w:pPr>
        <w:pStyle w:val="af2"/>
        <w:spacing w:line="276" w:lineRule="auto"/>
        <w:rPr>
          <w:sz w:val="40"/>
          <w:szCs w:val="40"/>
        </w:rPr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af2"/>
        <w:spacing w:line="276" w:lineRule="auto"/>
      </w:pPr>
    </w:p>
    <w:p w:rsidR="00904240" w:rsidRDefault="00904240" w:rsidP="005570F5">
      <w:pPr>
        <w:pStyle w:val="21"/>
        <w:spacing w:line="276" w:lineRule="auto"/>
        <w:ind w:left="5400"/>
      </w:pPr>
      <w:r>
        <w:t>Выполнил:</w:t>
      </w:r>
      <w:r w:rsidR="00C323B3">
        <w:rPr>
          <w:rFonts w:eastAsia="Times New Roman"/>
        </w:rPr>
        <w:t xml:space="preserve"> </w:t>
      </w:r>
      <w:r>
        <w:t xml:space="preserve">студент гр. </w:t>
      </w:r>
      <w:r w:rsidRPr="00827828">
        <w:t>381806</w:t>
      </w:r>
      <w:r>
        <w:t>-3</w:t>
      </w:r>
    </w:p>
    <w:p w:rsidR="00904240" w:rsidRDefault="00904240" w:rsidP="005570F5">
      <w:pPr>
        <w:pStyle w:val="21"/>
        <w:spacing w:line="276" w:lineRule="auto"/>
        <w:ind w:left="7527"/>
      </w:pPr>
    </w:p>
    <w:p w:rsidR="00904240" w:rsidRDefault="00904240" w:rsidP="005570F5">
      <w:pPr>
        <w:pStyle w:val="21"/>
        <w:spacing w:line="276" w:lineRule="auto"/>
        <w:ind w:left="7540" w:hanging="283"/>
      </w:pPr>
      <w:r>
        <w:t>Щекотилова Ю.А.</w:t>
      </w:r>
    </w:p>
    <w:p w:rsidR="00904240" w:rsidRDefault="00904240" w:rsidP="000F6731">
      <w:pPr>
        <w:pStyle w:val="aff0"/>
      </w:pPr>
    </w:p>
    <w:p w:rsidR="00904240" w:rsidRDefault="00904240" w:rsidP="005570F5">
      <w:pPr>
        <w:pStyle w:val="21"/>
        <w:spacing w:line="276" w:lineRule="auto"/>
        <w:ind w:left="7527"/>
      </w:pPr>
    </w:p>
    <w:p w:rsidR="00904240" w:rsidRDefault="00904240" w:rsidP="005570F5">
      <w:pPr>
        <w:pStyle w:val="21"/>
        <w:spacing w:line="276" w:lineRule="auto"/>
        <w:ind w:left="7527"/>
      </w:pPr>
    </w:p>
    <w:p w:rsidR="00904240" w:rsidRDefault="00904240" w:rsidP="005570F5">
      <w:pPr>
        <w:pStyle w:val="21"/>
        <w:spacing w:line="276" w:lineRule="auto"/>
        <w:ind w:left="5400"/>
      </w:pPr>
    </w:p>
    <w:p w:rsidR="00904240" w:rsidRDefault="00904240" w:rsidP="005570F5">
      <w:pPr>
        <w:pStyle w:val="21"/>
        <w:spacing w:line="276" w:lineRule="auto"/>
        <w:ind w:left="5400"/>
      </w:pPr>
      <w:r>
        <w:t xml:space="preserve">Проверил: к.т.н., </w:t>
      </w:r>
      <w:r w:rsidR="00A30A6F">
        <w:t>доцент</w:t>
      </w:r>
      <w:r w:rsidR="00C323B3">
        <w:t xml:space="preserve"> каф. МОСТ, И</w:t>
      </w:r>
      <w:r>
        <w:t>ИТММ</w:t>
      </w:r>
    </w:p>
    <w:p w:rsidR="00904240" w:rsidRDefault="00904240" w:rsidP="005570F5">
      <w:pPr>
        <w:pStyle w:val="21"/>
        <w:spacing w:line="276" w:lineRule="auto"/>
        <w:ind w:left="5400"/>
      </w:pPr>
    </w:p>
    <w:p w:rsidR="00904240" w:rsidRDefault="00904240" w:rsidP="005570F5">
      <w:pPr>
        <w:pStyle w:val="21"/>
        <w:spacing w:line="276" w:lineRule="auto"/>
        <w:ind w:left="7527"/>
      </w:pPr>
      <w:r>
        <w:t>Кустикова В.Д.</w:t>
      </w:r>
    </w:p>
    <w:p w:rsidR="000F6731" w:rsidRDefault="000F6731" w:rsidP="005570F5">
      <w:pPr>
        <w:pStyle w:val="af2"/>
        <w:spacing w:line="276" w:lineRule="auto"/>
      </w:pPr>
    </w:p>
    <w:p w:rsidR="00C323B3" w:rsidRDefault="00C323B3" w:rsidP="005570F5">
      <w:pPr>
        <w:pStyle w:val="af2"/>
        <w:spacing w:line="276" w:lineRule="auto"/>
      </w:pPr>
    </w:p>
    <w:p w:rsidR="00904240" w:rsidRDefault="00B31553" w:rsidP="005570F5">
      <w:pPr>
        <w:pStyle w:val="af2"/>
        <w:spacing w:line="276" w:lineRule="auto"/>
      </w:pPr>
      <w:r>
        <w:t>Н</w:t>
      </w:r>
      <w:r w:rsidR="00904240">
        <w:t>ижний Новгород</w:t>
      </w:r>
    </w:p>
    <w:p w:rsidR="00904240" w:rsidRDefault="00904240" w:rsidP="005570F5">
      <w:pPr>
        <w:pStyle w:val="af2"/>
        <w:spacing w:line="276" w:lineRule="auto"/>
        <w:sectPr w:rsidR="00904240">
          <w:footerReference w:type="default" r:id="rId8"/>
          <w:pgSz w:w="11906" w:h="16838"/>
          <w:pgMar w:top="1134" w:right="850" w:bottom="1134" w:left="1701" w:header="720" w:footer="708" w:gutter="0"/>
          <w:pgNumType w:start="1"/>
          <w:cols w:space="720"/>
          <w:titlePg/>
          <w:docGrid w:linePitch="360"/>
        </w:sectPr>
      </w:pPr>
      <w:r>
        <w:t>20</w:t>
      </w:r>
      <w:r>
        <w:rPr>
          <w:lang w:val="en-US"/>
        </w:rPr>
        <w:t>1</w:t>
      </w:r>
      <w:r>
        <w:t>9 г.</w:t>
      </w:r>
    </w:p>
    <w:p w:rsidR="00904240" w:rsidRDefault="00904240" w:rsidP="005570F5">
      <w:pPr>
        <w:pStyle w:val="af5"/>
        <w:spacing w:line="276" w:lineRule="auto"/>
        <w:jc w:val="center"/>
      </w:pPr>
      <w:r>
        <w:lastRenderedPageBreak/>
        <w:t>Содержание</w:t>
      </w:r>
    </w:p>
    <w:p w:rsidR="00B03D14" w:rsidRPr="00B03D14" w:rsidRDefault="00B03D14">
      <w:pPr>
        <w:pStyle w:val="16"/>
        <w:rPr>
          <w:rFonts w:ascii="Calibri" w:eastAsia="Times New Roman" w:hAnsi="Calibr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677886" w:history="1">
        <w:r w:rsidRPr="00755ADA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16"/>
        <w:tabs>
          <w:tab w:val="left" w:pos="540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87" w:history="1">
        <w:r w:rsidR="00B03D14" w:rsidRPr="00755ADA">
          <w:rPr>
            <w:rStyle w:val="a8"/>
            <w:noProof/>
          </w:rPr>
          <w:t>1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>Постановка задачи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_Toc27677887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3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16"/>
        <w:tabs>
          <w:tab w:val="left" w:pos="540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88" w:history="1">
        <w:r w:rsidR="00B03D14" w:rsidRPr="00755ADA">
          <w:rPr>
            <w:rStyle w:val="a8"/>
            <w:noProof/>
          </w:rPr>
          <w:t>2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>Руководство пользователя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_Toc27677888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4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16"/>
        <w:tabs>
          <w:tab w:val="left" w:pos="540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89" w:history="1">
        <w:r w:rsidR="00B03D14" w:rsidRPr="00755ADA">
          <w:rPr>
            <w:rStyle w:val="a8"/>
            <w:noProof/>
          </w:rPr>
          <w:t>3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>Руководство программиста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_Toc27677889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6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20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90" w:history="1">
        <w:r w:rsidR="00B03D14" w:rsidRPr="00755ADA">
          <w:rPr>
            <w:rStyle w:val="a8"/>
            <w:noProof/>
          </w:rPr>
          <w:t>3.1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>Описание структуры программы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_Toc27677890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6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20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91" w:history="1">
        <w:r w:rsidR="00B03D14" w:rsidRPr="00755ADA">
          <w:rPr>
            <w:rStyle w:val="a8"/>
            <w:noProof/>
          </w:rPr>
          <w:t>3.2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>Описание классов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_Toc27677891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6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30"/>
        <w:tabs>
          <w:tab w:val="left" w:pos="1760"/>
          <w:tab w:val="right" w:leader="dot" w:pos="9345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92" w:history="1">
        <w:r w:rsidR="00B03D14" w:rsidRPr="00755ADA">
          <w:rPr>
            <w:rStyle w:val="a8"/>
            <w:noProof/>
          </w:rPr>
          <w:t>3.2.1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 xml:space="preserve">Класс </w:t>
        </w:r>
        <w:r w:rsidR="00B03D14" w:rsidRPr="00755ADA">
          <w:rPr>
            <w:rStyle w:val="a8"/>
            <w:noProof/>
            <w:lang w:val="en-US"/>
          </w:rPr>
          <w:t>TStack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_Toc27677892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6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30"/>
        <w:tabs>
          <w:tab w:val="left" w:pos="1760"/>
          <w:tab w:val="right" w:leader="dot" w:pos="9345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93" w:history="1">
        <w:r w:rsidR="00B03D14" w:rsidRPr="00755ADA">
          <w:rPr>
            <w:rStyle w:val="a8"/>
            <w:noProof/>
            <w:lang w:val="en-US"/>
          </w:rPr>
          <w:t>3.2.2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 xml:space="preserve">Класс  </w:t>
        </w:r>
        <w:r w:rsidR="00B03D14" w:rsidRPr="00755ADA">
          <w:rPr>
            <w:rStyle w:val="a8"/>
            <w:noProof/>
            <w:lang w:val="en-US"/>
          </w:rPr>
          <w:t>Functions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_Toc27677893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7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20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94" w:history="1">
        <w:r w:rsidR="00B03D14" w:rsidRPr="00755ADA">
          <w:rPr>
            <w:rStyle w:val="a8"/>
            <w:noProof/>
          </w:rPr>
          <w:t>3.3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>Описание алгоритмов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_Toc27677894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8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30"/>
        <w:tabs>
          <w:tab w:val="left" w:pos="1760"/>
          <w:tab w:val="right" w:leader="dot" w:pos="9345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95" w:history="1">
        <w:r w:rsidR="00B03D14" w:rsidRPr="00755ADA">
          <w:rPr>
            <w:rStyle w:val="a8"/>
            <w:noProof/>
          </w:rPr>
          <w:t>3.3.1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>Описание работы стека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_Toc27677895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8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30"/>
        <w:tabs>
          <w:tab w:val="left" w:pos="1760"/>
          <w:tab w:val="right" w:leader="dot" w:pos="9345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96" w:history="1">
        <w:r w:rsidR="00B03D14" w:rsidRPr="00755ADA">
          <w:rPr>
            <w:rStyle w:val="a8"/>
            <w:noProof/>
          </w:rPr>
          <w:t>3.3.2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>Описание перевода арифметического выражения в постфиксную форму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_Toc27677896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9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30"/>
        <w:tabs>
          <w:tab w:val="left" w:pos="1760"/>
          <w:tab w:val="right" w:leader="dot" w:pos="9345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97" w:history="1">
        <w:r w:rsidR="00B03D14" w:rsidRPr="00755ADA">
          <w:rPr>
            <w:rStyle w:val="a8"/>
            <w:noProof/>
          </w:rPr>
          <w:t>3.3.3</w:t>
        </w:r>
        <w:r w:rsidR="00B03D14" w:rsidRPr="00B03D14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B03D14" w:rsidRPr="00755ADA">
          <w:rPr>
            <w:rStyle w:val="a8"/>
            <w:noProof/>
          </w:rPr>
          <w:t>Описание вычисления значения выражения по его постфиксной форме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_Toc27677897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10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16"/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98" w:history="1">
        <w:r w:rsidR="00B03D14" w:rsidRPr="00755ADA">
          <w:rPr>
            <w:rStyle w:val="a8"/>
            <w:noProof/>
          </w:rPr>
          <w:t>Заключение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_Toc27677898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12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16"/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899" w:history="1">
        <w:r w:rsidR="00B03D14" w:rsidRPr="00755ADA">
          <w:rPr>
            <w:rStyle w:val="a8"/>
            <w:noProof/>
          </w:rPr>
          <w:t>Литература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_Toc27677899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13</w:t>
        </w:r>
        <w:r w:rsidR="00B03D14">
          <w:rPr>
            <w:noProof/>
            <w:webHidden/>
          </w:rPr>
          <w:fldChar w:fldCharType="end"/>
        </w:r>
      </w:hyperlink>
    </w:p>
    <w:p w:rsidR="00B03D14" w:rsidRPr="00B03D14" w:rsidRDefault="007D4F6E">
      <w:pPr>
        <w:pStyle w:val="16"/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27677900" w:history="1">
        <w:r w:rsidR="00B03D14" w:rsidRPr="00755ADA">
          <w:rPr>
            <w:rStyle w:val="a8"/>
            <w:noProof/>
          </w:rPr>
          <w:t>Приложение</w:t>
        </w:r>
        <w:r w:rsidR="00B03D14">
          <w:rPr>
            <w:noProof/>
            <w:webHidden/>
          </w:rPr>
          <w:tab/>
        </w:r>
        <w:r w:rsidR="00B03D14">
          <w:rPr>
            <w:noProof/>
            <w:webHidden/>
          </w:rPr>
          <w:fldChar w:fldCharType="begin"/>
        </w:r>
        <w:r w:rsidR="00B03D14">
          <w:rPr>
            <w:noProof/>
            <w:webHidden/>
          </w:rPr>
          <w:instrText xml:space="preserve"> PAGEREF _Toc27677900 \h </w:instrText>
        </w:r>
        <w:r w:rsidR="00B03D14">
          <w:rPr>
            <w:noProof/>
            <w:webHidden/>
          </w:rPr>
        </w:r>
        <w:r w:rsidR="00B03D14">
          <w:rPr>
            <w:noProof/>
            <w:webHidden/>
          </w:rPr>
          <w:fldChar w:fldCharType="separate"/>
        </w:r>
        <w:r w:rsidR="00B03D14">
          <w:rPr>
            <w:noProof/>
            <w:webHidden/>
          </w:rPr>
          <w:t>14</w:t>
        </w:r>
        <w:r w:rsidR="00B03D14">
          <w:rPr>
            <w:noProof/>
            <w:webHidden/>
          </w:rPr>
          <w:fldChar w:fldCharType="end"/>
        </w:r>
      </w:hyperlink>
    </w:p>
    <w:p w:rsidR="00B03D14" w:rsidRDefault="00B03D14">
      <w:r>
        <w:rPr>
          <w:b/>
          <w:bCs/>
        </w:rPr>
        <w:fldChar w:fldCharType="end"/>
      </w:r>
    </w:p>
    <w:p w:rsidR="00904240" w:rsidRPr="00400245" w:rsidRDefault="00904240" w:rsidP="00100590">
      <w:pPr>
        <w:ind w:firstLine="0"/>
        <w:sectPr w:rsidR="00904240" w:rsidRPr="00400245"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20" w:footer="708" w:gutter="0"/>
          <w:pgNumType w:start="1"/>
          <w:cols w:space="720"/>
          <w:docGrid w:linePitch="360"/>
        </w:sectPr>
      </w:pPr>
    </w:p>
    <w:p w:rsidR="00904240" w:rsidRPr="000F35C5" w:rsidRDefault="00904240" w:rsidP="00B03D14">
      <w:pPr>
        <w:pStyle w:val="1"/>
        <w:numPr>
          <w:ilvl w:val="0"/>
          <w:numId w:val="0"/>
        </w:numPr>
        <w:spacing w:line="276" w:lineRule="auto"/>
        <w:ind w:left="432"/>
      </w:pPr>
      <w:bookmarkStart w:id="1" w:name="_Toc25614639"/>
      <w:bookmarkStart w:id="2" w:name="_Toc27487425"/>
      <w:bookmarkStart w:id="3" w:name="_Toc27677135"/>
      <w:bookmarkStart w:id="4" w:name="_Toc27677886"/>
      <w:r w:rsidRPr="000F35C5">
        <w:lastRenderedPageBreak/>
        <w:t>Введение</w:t>
      </w:r>
      <w:bookmarkEnd w:id="1"/>
      <w:bookmarkEnd w:id="2"/>
      <w:bookmarkEnd w:id="3"/>
      <w:bookmarkEnd w:id="4"/>
    </w:p>
    <w:p w:rsidR="00B31553" w:rsidRDefault="00B31553" w:rsidP="00B31553">
      <w:pPr>
        <w:pStyle w:val="aff0"/>
      </w:pPr>
      <w:bookmarkStart w:id="5" w:name="__RefHeading___Toc523996588"/>
      <w:bookmarkStart w:id="6" w:name="_Toc25614640"/>
      <w:bookmarkStart w:id="7" w:name="_Toc27487426"/>
      <w:bookmarkStart w:id="8" w:name="_Toc27677136"/>
      <w:bookmarkStart w:id="9" w:name="_Toc27677887"/>
      <w:bookmarkEnd w:id="5"/>
      <w:r>
        <w:t>Целью лабораторной работы является создание программы, способной выполнять арифметические операции (сложение, вычитание, умножение) с полиномами трех переменных со степенями от 0 до 9. Программа реализуется на языке С++. В качестве структуры данных используется</w:t>
      </w:r>
      <w:r w:rsidRPr="00B31553">
        <w:t xml:space="preserve"> </w:t>
      </w:r>
      <w:r>
        <w:t xml:space="preserve">список. </w:t>
      </w:r>
    </w:p>
    <w:p w:rsidR="00B31553" w:rsidRDefault="00B31553" w:rsidP="00B31553">
      <w:pPr>
        <w:pStyle w:val="aff0"/>
      </w:pPr>
      <w:r>
        <w:t xml:space="preserve">Разработанная программа может быть использована как самостоятельный продукт непосредственно для нахождения результата выполнения заданных пользователем арифметических операций с полиномами, так и в качестве составной части при решении более сложных задач. </w:t>
      </w:r>
    </w:p>
    <w:p w:rsidR="00B31553" w:rsidRPr="006F40D4" w:rsidRDefault="00B31553" w:rsidP="00B31553">
      <w:pPr>
        <w:ind w:firstLine="0"/>
      </w:pPr>
      <w:r>
        <w:br w:type="page"/>
      </w:r>
    </w:p>
    <w:p w:rsidR="00904240" w:rsidRDefault="00904240" w:rsidP="005570F5">
      <w:pPr>
        <w:pStyle w:val="1"/>
        <w:spacing w:line="276" w:lineRule="auto"/>
      </w:pPr>
      <w:r>
        <w:t>Постановка задачи</w:t>
      </w:r>
      <w:bookmarkEnd w:id="6"/>
      <w:bookmarkEnd w:id="7"/>
      <w:bookmarkEnd w:id="8"/>
      <w:bookmarkEnd w:id="9"/>
    </w:p>
    <w:p w:rsidR="00B31553" w:rsidRPr="0096362D" w:rsidRDefault="00B31553" w:rsidP="00B31553">
      <w:pPr>
        <w:pStyle w:val="aff0"/>
        <w:rPr>
          <w:shd w:val="clear" w:color="auto" w:fill="FFFFFF"/>
        </w:rPr>
      </w:pPr>
      <w:r w:rsidRPr="00583261">
        <w:rPr>
          <w:shd w:val="clear" w:color="auto" w:fill="FFFFFF"/>
        </w:rPr>
        <w:t xml:space="preserve">Разработать программу, </w:t>
      </w:r>
      <w:r>
        <w:rPr>
          <w:shd w:val="clear" w:color="auto" w:fill="FFFFFF"/>
        </w:rPr>
        <w:t xml:space="preserve">которая позволяет пользователю задать полиномы, состоящие из мономов трех переменных </w:t>
      </w:r>
      <w:r>
        <w:rPr>
          <w:shd w:val="clear" w:color="auto" w:fill="FFFFFF"/>
          <w:lang w:val="en-US"/>
        </w:rPr>
        <w:t>x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y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>
        <w:rPr>
          <w:shd w:val="clear" w:color="auto" w:fill="FFFFFF"/>
        </w:rPr>
        <w:t xml:space="preserve"> со степенями от 0 до 9 с вещественными коэффициентами, </w:t>
      </w:r>
      <w:r w:rsidRPr="00583261">
        <w:rPr>
          <w:shd w:val="clear" w:color="auto" w:fill="FFFFFF"/>
        </w:rPr>
        <w:t>выполн</w:t>
      </w:r>
      <w:r>
        <w:rPr>
          <w:shd w:val="clear" w:color="auto" w:fill="FFFFFF"/>
        </w:rPr>
        <w:t>ить над ними заданные арифметические операции (сложения, вычитания, умножения</w:t>
      </w:r>
      <w:r w:rsidR="00371CCD">
        <w:rPr>
          <w:shd w:val="clear" w:color="auto" w:fill="FFFFFF"/>
        </w:rPr>
        <w:t xml:space="preserve"> двух полиномов</w:t>
      </w:r>
      <w:r>
        <w:rPr>
          <w:shd w:val="clear" w:color="auto" w:fill="FFFFFF"/>
        </w:rPr>
        <w:t xml:space="preserve">) и вывести  полученный результат вычислений.   </w:t>
      </w:r>
    </w:p>
    <w:p w:rsidR="00B31553" w:rsidRPr="00914532" w:rsidRDefault="00B31553" w:rsidP="004E737A">
      <w:pPr>
        <w:sectPr w:rsidR="00B31553" w:rsidRPr="00914532">
          <w:footerReference w:type="even" r:id="rId12"/>
          <w:footerReference w:type="default" r:id="rId13"/>
          <w:footerReference w:type="first" r:id="rId14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</w:p>
    <w:p w:rsidR="00904240" w:rsidRPr="000F35C5" w:rsidRDefault="00904240" w:rsidP="005570F5">
      <w:pPr>
        <w:pStyle w:val="1"/>
        <w:spacing w:line="276" w:lineRule="auto"/>
      </w:pPr>
      <w:bookmarkStart w:id="10" w:name="__RefHeading___Toc523996589"/>
      <w:bookmarkStart w:id="11" w:name="_Toc25614641"/>
      <w:bookmarkStart w:id="12" w:name="_Toc27487427"/>
      <w:bookmarkStart w:id="13" w:name="_Toc27677137"/>
      <w:bookmarkStart w:id="14" w:name="_Toc27677888"/>
      <w:bookmarkEnd w:id="10"/>
      <w:r w:rsidRPr="000F35C5">
        <w:lastRenderedPageBreak/>
        <w:t>Руководство пользователя</w:t>
      </w:r>
      <w:bookmarkEnd w:id="11"/>
      <w:bookmarkEnd w:id="12"/>
      <w:bookmarkEnd w:id="13"/>
      <w:bookmarkEnd w:id="14"/>
    </w:p>
    <w:p w:rsidR="00904240" w:rsidRDefault="00904240" w:rsidP="007F459A">
      <w:r>
        <w:t>Запускаем программу:</w:t>
      </w:r>
    </w:p>
    <w:p w:rsidR="00904240" w:rsidRDefault="00904240" w:rsidP="007F459A">
      <w:r>
        <w:t>Перед пользователем появляется командная строка.</w:t>
      </w:r>
      <w:r>
        <w:rPr>
          <w:rFonts w:eastAsia="Times New Roman"/>
          <w:color w:val="000000"/>
          <w:sz w:val="0"/>
          <w:szCs w:val="0"/>
          <w:shd w:val="clear" w:color="auto" w:fill="000000"/>
          <w:lang w:val="x-none" w:bidi="x-none"/>
        </w:rPr>
        <w:t xml:space="preserve"> </w:t>
      </w:r>
    </w:p>
    <w:p w:rsidR="00A30A6F" w:rsidRDefault="00904240" w:rsidP="007F459A">
      <w:r>
        <w:t>На данном этапе поль</w:t>
      </w:r>
      <w:r w:rsidR="00371CCD">
        <w:t xml:space="preserve">зователь должен ввести корректный первый полином </w:t>
      </w:r>
      <w:r w:rsidR="00427309">
        <w:t>(</w:t>
      </w:r>
      <w:r w:rsidR="00427309">
        <w:fldChar w:fldCharType="begin"/>
      </w:r>
      <w:r w:rsidR="00427309">
        <w:instrText xml:space="preserve"> REF _Ref25607492 \h </w:instrText>
      </w:r>
      <w:r w:rsidR="002F049B">
        <w:instrText xml:space="preserve"> \* MERGEFORMAT </w:instrText>
      </w:r>
      <w:r w:rsidR="00427309">
        <w:fldChar w:fldCharType="separate"/>
      </w:r>
      <w:r w:rsidR="00427309">
        <w:t xml:space="preserve">Рис.  </w:t>
      </w:r>
      <w:r w:rsidR="00427309">
        <w:rPr>
          <w:noProof/>
        </w:rPr>
        <w:t>1</w:t>
      </w:r>
      <w:r w:rsidR="00427309">
        <w:fldChar w:fldCharType="end"/>
      </w:r>
      <w:r w:rsidR="00427309">
        <w:t>)</w:t>
      </w:r>
      <w:r>
        <w:t xml:space="preserve">: </w:t>
      </w:r>
    </w:p>
    <w:p w:rsidR="00205602" w:rsidRDefault="000A24E6" w:rsidP="003013A8">
      <w:pPr>
        <w:ind w:firstLine="0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89.4pt;height:65.4pt;visibility:visible;mso-wrap-style:square">
            <v:imagedata r:id="rId15" o:title=""/>
          </v:shape>
        </w:pict>
      </w:r>
    </w:p>
    <w:p w:rsidR="00904240" w:rsidRDefault="00205602" w:rsidP="00A30A6F">
      <w:pPr>
        <w:pStyle w:val="ae"/>
        <w:spacing w:line="276" w:lineRule="auto"/>
      </w:pPr>
      <w:bookmarkStart w:id="15" w:name="_Ref25607492"/>
      <w:r>
        <w:t xml:space="preserve">Рис.  </w:t>
      </w:r>
      <w:r w:rsidR="007D4F6E">
        <w:fldChar w:fldCharType="begin"/>
      </w:r>
      <w:r w:rsidR="007D4F6E">
        <w:instrText xml:space="preserve"> SEQ Рис._ \* ARABIC </w:instrText>
      </w:r>
      <w:r w:rsidR="007D4F6E">
        <w:fldChar w:fldCharType="separate"/>
      </w:r>
      <w:r w:rsidR="003013A8">
        <w:rPr>
          <w:noProof/>
        </w:rPr>
        <w:t>1</w:t>
      </w:r>
      <w:r w:rsidR="007D4F6E">
        <w:rPr>
          <w:noProof/>
        </w:rPr>
        <w:fldChar w:fldCharType="end"/>
      </w:r>
      <w:bookmarkEnd w:id="15"/>
      <w:r w:rsidR="00A30A6F">
        <w:t>. Основное окно программы</w:t>
      </w:r>
      <w:r w:rsidR="00A7102F">
        <w:t>. Ввод выражения</w:t>
      </w:r>
      <w:r w:rsidR="004E737A">
        <w:t>.</w:t>
      </w:r>
    </w:p>
    <w:p w:rsidR="00904240" w:rsidRPr="00CA623E" w:rsidRDefault="00CA623E" w:rsidP="007F459A">
      <w:pPr>
        <w:rPr>
          <w:rFonts w:eastAsia="Times New Roman"/>
          <w:color w:val="000000"/>
          <w:sz w:val="0"/>
          <w:szCs w:val="0"/>
          <w:shd w:val="clear" w:color="auto" w:fill="000000"/>
          <w:lang w:bidi="x-none"/>
        </w:rPr>
      </w:pPr>
      <w:r>
        <w:t xml:space="preserve">Далее пользователь должен ввести второй полином. </w:t>
      </w:r>
      <w:r w:rsidR="00904240">
        <w:t>При пр</w:t>
      </w:r>
      <w:r>
        <w:t>авильном вводе программа выведет на экран сложение, вычитание и умножение двух полиномов</w:t>
      </w:r>
      <w:r w:rsidR="00427309">
        <w:t xml:space="preserve"> (</w:t>
      </w:r>
      <w:r w:rsidR="00427309">
        <w:fldChar w:fldCharType="begin"/>
      </w:r>
      <w:r w:rsidR="00427309">
        <w:instrText xml:space="preserve"> REF _Ref25607586 \h </w:instrText>
      </w:r>
      <w:r w:rsidR="002F049B">
        <w:instrText xml:space="preserve"> \* MERGEFORMAT </w:instrText>
      </w:r>
      <w:r w:rsidR="00427309">
        <w:fldChar w:fldCharType="separate"/>
      </w:r>
      <w:r w:rsidR="00427309">
        <w:t xml:space="preserve">Рис.  </w:t>
      </w:r>
      <w:r w:rsidR="00427309">
        <w:rPr>
          <w:noProof/>
        </w:rPr>
        <w:t>2</w:t>
      </w:r>
      <w:r w:rsidR="00427309">
        <w:fldChar w:fldCharType="end"/>
      </w:r>
      <w:r w:rsidR="00427309">
        <w:t>)</w:t>
      </w:r>
      <w:r w:rsidR="00904240">
        <w:t>:</w:t>
      </w:r>
      <w:r w:rsidR="00904240">
        <w:rPr>
          <w:rFonts w:eastAsia="Times New Roman"/>
          <w:color w:val="000000"/>
          <w:sz w:val="0"/>
          <w:szCs w:val="0"/>
          <w:shd w:val="clear" w:color="auto" w:fill="000000"/>
          <w:lang w:val="x-none" w:bidi="x-none"/>
        </w:rPr>
        <w:t xml:space="preserve"> </w:t>
      </w:r>
    </w:p>
    <w:p w:rsidR="00CA623E" w:rsidRDefault="000A24E6" w:rsidP="003013A8">
      <w:pPr>
        <w:keepNext/>
        <w:ind w:firstLine="0"/>
        <w:jc w:val="left"/>
      </w:pPr>
      <w:r>
        <w:rPr>
          <w:noProof/>
          <w:lang w:eastAsia="ru-RU"/>
        </w:rPr>
        <w:pict>
          <v:shape id="_x0000_i1026" type="#_x0000_t75" style="width:467.4pt;height:133.2pt;visibility:visible;mso-wrap-style:square">
            <v:imagedata r:id="rId16" o:title=""/>
          </v:shape>
        </w:pict>
      </w:r>
    </w:p>
    <w:p w:rsidR="00CA623E" w:rsidRDefault="00CA623E" w:rsidP="00CA623E">
      <w:pPr>
        <w:pStyle w:val="ae"/>
      </w:pPr>
      <w:r>
        <w:t xml:space="preserve">Рис.  </w:t>
      </w:r>
      <w:r w:rsidR="007D4F6E">
        <w:fldChar w:fldCharType="begin"/>
      </w:r>
      <w:r w:rsidR="007D4F6E">
        <w:instrText xml:space="preserve"> SEQ Рис._ \* ARABIC </w:instrText>
      </w:r>
      <w:r w:rsidR="007D4F6E">
        <w:fldChar w:fldCharType="separate"/>
      </w:r>
      <w:r w:rsidR="003013A8">
        <w:rPr>
          <w:noProof/>
        </w:rPr>
        <w:t>2</w:t>
      </w:r>
      <w:r w:rsidR="007D4F6E">
        <w:rPr>
          <w:noProof/>
        </w:rPr>
        <w:fldChar w:fldCharType="end"/>
      </w:r>
      <w:r>
        <w:t>. Вывод арифметических выражений над полиномами</w:t>
      </w:r>
    </w:p>
    <w:p w:rsidR="00205602" w:rsidRDefault="00CA623E" w:rsidP="007F459A">
      <w:r>
        <w:t>Если пользователь введет некорректные выражения</w:t>
      </w:r>
      <w:r w:rsidR="00205602">
        <w:t>,</w:t>
      </w:r>
      <w:r>
        <w:t xml:space="preserve"> то </w:t>
      </w:r>
      <w:r w:rsidR="00205602">
        <w:t>программа выдаст сообщение об ошибке</w:t>
      </w:r>
      <w:r w:rsidR="00427309" w:rsidRPr="00427309">
        <w:t xml:space="preserve"> </w:t>
      </w:r>
      <w:r w:rsidR="00427309">
        <w:t>(</w:t>
      </w:r>
      <w:r w:rsidR="003013A8">
        <w:fldChar w:fldCharType="begin"/>
      </w:r>
      <w:r w:rsidR="003013A8">
        <w:instrText xml:space="preserve"> REF _Ref36568449 \h </w:instrText>
      </w:r>
      <w:r w:rsidR="003013A8">
        <w:fldChar w:fldCharType="separate"/>
      </w:r>
      <w:r w:rsidR="003013A8">
        <w:t xml:space="preserve">Рис.  </w:t>
      </w:r>
      <w:r w:rsidR="003013A8">
        <w:rPr>
          <w:noProof/>
        </w:rPr>
        <w:t>3</w:t>
      </w:r>
      <w:r w:rsidR="003013A8">
        <w:fldChar w:fldCharType="end"/>
      </w:r>
      <w:r w:rsidR="00427309">
        <w:t>)</w:t>
      </w:r>
      <w:r w:rsidR="00205602">
        <w:t>:</w:t>
      </w:r>
    </w:p>
    <w:p w:rsidR="003013A8" w:rsidRDefault="000A24E6" w:rsidP="003013A8">
      <w:pPr>
        <w:keepNext/>
        <w:ind w:firstLine="0"/>
      </w:pPr>
      <w:r>
        <w:rPr>
          <w:noProof/>
          <w:lang w:eastAsia="ru-RU"/>
        </w:rPr>
        <w:pict>
          <v:shape id="_x0000_i1027" type="#_x0000_t75" style="width:457.8pt;height:88.8pt;visibility:visible;mso-wrap-style:square">
            <v:imagedata r:id="rId17" o:title=""/>
          </v:shape>
        </w:pict>
      </w:r>
    </w:p>
    <w:p w:rsidR="003013A8" w:rsidRPr="003013A8" w:rsidRDefault="003013A8" w:rsidP="003013A8">
      <w:pPr>
        <w:pStyle w:val="ae"/>
      </w:pPr>
      <w:bookmarkStart w:id="16" w:name="_Ref36568449"/>
      <w:bookmarkStart w:id="17" w:name="_Ref36568442"/>
      <w:r>
        <w:t xml:space="preserve">Рис.  </w:t>
      </w:r>
      <w:r w:rsidR="007D4F6E">
        <w:fldChar w:fldCharType="begin"/>
      </w:r>
      <w:r w:rsidR="007D4F6E">
        <w:instrText xml:space="preserve"> SEQ Рис._ \* ARABIC </w:instrText>
      </w:r>
      <w:r w:rsidR="007D4F6E">
        <w:fldChar w:fldCharType="separate"/>
      </w:r>
      <w:r>
        <w:rPr>
          <w:noProof/>
        </w:rPr>
        <w:t>3</w:t>
      </w:r>
      <w:r w:rsidR="007D4F6E">
        <w:rPr>
          <w:noProof/>
        </w:rPr>
        <w:fldChar w:fldCharType="end"/>
      </w:r>
      <w:bookmarkEnd w:id="16"/>
      <w:r w:rsidRPr="003013A8">
        <w:t xml:space="preserve">. </w:t>
      </w:r>
      <w:r>
        <w:t>Выв</w:t>
      </w:r>
      <w:r w:rsidR="005A71E0">
        <w:t>од ошибки при неправильно введе</w:t>
      </w:r>
      <w:r>
        <w:t>ном выражении</w:t>
      </w:r>
      <w:bookmarkEnd w:id="17"/>
    </w:p>
    <w:p w:rsidR="00904240" w:rsidRPr="003013A8" w:rsidRDefault="00904240" w:rsidP="005570F5">
      <w:pPr>
        <w:spacing w:line="276" w:lineRule="auto"/>
        <w:ind w:firstLine="0"/>
        <w:rPr>
          <w:noProof/>
          <w:lang w:eastAsia="ru-RU"/>
        </w:rPr>
      </w:pPr>
    </w:p>
    <w:p w:rsidR="00904240" w:rsidRPr="000F35C5" w:rsidRDefault="006957CE" w:rsidP="000F6731">
      <w:pPr>
        <w:pStyle w:val="1"/>
        <w:spacing w:line="276" w:lineRule="auto"/>
      </w:pPr>
      <w:bookmarkStart w:id="18" w:name="__RefHeading___Toc523996590"/>
      <w:bookmarkEnd w:id="18"/>
      <w:r>
        <w:br w:type="page"/>
      </w:r>
      <w:bookmarkStart w:id="19" w:name="_Toc25614642"/>
      <w:bookmarkStart w:id="20" w:name="_Toc27487428"/>
      <w:bookmarkStart w:id="21" w:name="_Toc27677138"/>
      <w:bookmarkStart w:id="22" w:name="_Toc27677889"/>
      <w:r w:rsidR="00A30A6F" w:rsidRPr="000F35C5">
        <w:lastRenderedPageBreak/>
        <w:t>Руководство</w:t>
      </w:r>
      <w:r w:rsidR="00904240" w:rsidRPr="000F35C5">
        <w:t xml:space="preserve"> программиста</w:t>
      </w:r>
      <w:bookmarkEnd w:id="19"/>
      <w:bookmarkEnd w:id="20"/>
      <w:bookmarkEnd w:id="21"/>
      <w:bookmarkEnd w:id="22"/>
    </w:p>
    <w:p w:rsidR="00904240" w:rsidRPr="000F35C5" w:rsidRDefault="00904240" w:rsidP="00A30A6F">
      <w:pPr>
        <w:pStyle w:val="2"/>
      </w:pPr>
      <w:bookmarkStart w:id="23" w:name="__RefHeading___Toc523996591"/>
      <w:bookmarkStart w:id="24" w:name="_Toc25614643"/>
      <w:bookmarkStart w:id="25" w:name="_Toc27487429"/>
      <w:bookmarkStart w:id="26" w:name="_Toc27677139"/>
      <w:bookmarkStart w:id="27" w:name="_Toc27677890"/>
      <w:bookmarkEnd w:id="23"/>
      <w:r w:rsidRPr="000F35C5">
        <w:t>Описание структуры программы</w:t>
      </w:r>
      <w:bookmarkEnd w:id="24"/>
      <w:bookmarkEnd w:id="25"/>
      <w:bookmarkEnd w:id="26"/>
      <w:bookmarkEnd w:id="27"/>
    </w:p>
    <w:p w:rsidR="003A3E86" w:rsidRDefault="006E325F" w:rsidP="004E737A">
      <w:r>
        <w:t>Программа состоит из следующих</w:t>
      </w:r>
      <w:r w:rsidR="003A3E86">
        <w:t xml:space="preserve"> файлов</w:t>
      </w:r>
      <w:r w:rsidR="003A3E86" w:rsidRPr="00732F23">
        <w:t>:</w:t>
      </w:r>
      <w:r w:rsidR="003A3E86">
        <w:t xml:space="preserve"> </w:t>
      </w:r>
    </w:p>
    <w:p w:rsidR="003A3E86" w:rsidRDefault="005A71E0" w:rsidP="004E737A">
      <w:pPr>
        <w:numPr>
          <w:ilvl w:val="0"/>
          <w:numId w:val="36"/>
        </w:numPr>
      </w:pPr>
      <w:r>
        <w:rPr>
          <w:i/>
          <w:lang w:val="en-US"/>
        </w:rPr>
        <w:t>Node</w:t>
      </w:r>
      <w:r w:rsidRPr="005A71E0">
        <w:rPr>
          <w:i/>
        </w:rPr>
        <w:t>.</w:t>
      </w:r>
      <w:r>
        <w:rPr>
          <w:i/>
          <w:lang w:val="en-US"/>
        </w:rPr>
        <w:t>h</w:t>
      </w:r>
      <w:r w:rsidR="003A3E86">
        <w:rPr>
          <w:i/>
        </w:rPr>
        <w:t xml:space="preserve">, </w:t>
      </w:r>
      <w:r w:rsidR="006E325F">
        <w:t xml:space="preserve">который содержит шаблонный класс </w:t>
      </w:r>
      <w:r w:rsidR="006E325F">
        <w:rPr>
          <w:lang w:val="en-US"/>
        </w:rPr>
        <w:t>TNode</w:t>
      </w:r>
      <w:r w:rsidR="003A3E86" w:rsidRPr="003A3E86">
        <w:rPr>
          <w:i/>
        </w:rPr>
        <w:t>;</w:t>
      </w:r>
    </w:p>
    <w:p w:rsidR="003A3E86" w:rsidRDefault="005A71E0" w:rsidP="004E737A">
      <w:pPr>
        <w:numPr>
          <w:ilvl w:val="0"/>
          <w:numId w:val="36"/>
        </w:numPr>
      </w:pPr>
      <w:r>
        <w:rPr>
          <w:i/>
          <w:lang w:val="en-US"/>
        </w:rPr>
        <w:t>List</w:t>
      </w:r>
      <w:r w:rsidR="003A3E86" w:rsidRPr="00732F23">
        <w:rPr>
          <w:i/>
        </w:rPr>
        <w:t>.</w:t>
      </w:r>
      <w:r w:rsidR="003A3E86">
        <w:rPr>
          <w:i/>
          <w:lang w:val="en-US"/>
        </w:rPr>
        <w:t>h</w:t>
      </w:r>
      <w:r w:rsidR="003A3E86" w:rsidRPr="00732F23">
        <w:t xml:space="preserve">, </w:t>
      </w:r>
      <w:r w:rsidR="00E725F8">
        <w:t>который содержит шаблонный класс</w:t>
      </w:r>
      <w:r w:rsidR="00E725F8" w:rsidRPr="00E725F8">
        <w:t xml:space="preserve"> </w:t>
      </w:r>
      <w:r w:rsidR="00E725F8">
        <w:rPr>
          <w:lang w:val="en-US"/>
        </w:rPr>
        <w:t>TList</w:t>
      </w:r>
      <w:r w:rsidR="00E725F8">
        <w:t xml:space="preserve"> </w:t>
      </w:r>
      <w:r w:rsidR="003A3E86" w:rsidRPr="003A3E86">
        <w:t>;</w:t>
      </w:r>
    </w:p>
    <w:p w:rsidR="003A3E86" w:rsidRDefault="005A71E0" w:rsidP="004E737A">
      <w:pPr>
        <w:numPr>
          <w:ilvl w:val="0"/>
          <w:numId w:val="36"/>
        </w:numPr>
      </w:pPr>
      <w:r>
        <w:rPr>
          <w:i/>
          <w:lang w:val="en-US"/>
        </w:rPr>
        <w:t>Monom</w:t>
      </w:r>
      <w:r w:rsidRPr="005A71E0">
        <w:rPr>
          <w:i/>
        </w:rPr>
        <w:t>.</w:t>
      </w:r>
      <w:r w:rsidR="003A3E86">
        <w:rPr>
          <w:i/>
          <w:lang w:val="en-US"/>
        </w:rPr>
        <w:t>h</w:t>
      </w:r>
      <w:r w:rsidR="003A3E86">
        <w:t>,</w:t>
      </w:r>
      <w:r w:rsidR="003A3E86" w:rsidRPr="00732F23">
        <w:rPr>
          <w:i/>
        </w:rPr>
        <w:t xml:space="preserve"> </w:t>
      </w:r>
      <w:r w:rsidR="003A3E86">
        <w:t xml:space="preserve">который содержит класс </w:t>
      </w:r>
      <w:r w:rsidR="00E725F8">
        <w:rPr>
          <w:lang w:val="en-US"/>
        </w:rPr>
        <w:t>Monom</w:t>
      </w:r>
      <w:r w:rsidR="003A3E86" w:rsidRPr="003A3E86">
        <w:t>;</w:t>
      </w:r>
    </w:p>
    <w:p w:rsidR="00FD3490" w:rsidRDefault="005A71E0" w:rsidP="00FD3490">
      <w:pPr>
        <w:numPr>
          <w:ilvl w:val="0"/>
          <w:numId w:val="36"/>
        </w:numPr>
      </w:pPr>
      <w:r>
        <w:rPr>
          <w:i/>
          <w:lang w:val="en-US"/>
        </w:rPr>
        <w:t>Polynom</w:t>
      </w:r>
      <w:r w:rsidR="003A3E86" w:rsidRPr="00732F23">
        <w:rPr>
          <w:i/>
        </w:rPr>
        <w:t>.</w:t>
      </w:r>
      <w:r>
        <w:rPr>
          <w:i/>
          <w:lang w:val="en-US"/>
        </w:rPr>
        <w:t>h</w:t>
      </w:r>
      <w:r w:rsidR="00A30A6F">
        <w:t>, который содержит реализацию методов</w:t>
      </w:r>
      <w:r w:rsidR="003A3E86">
        <w:t xml:space="preserve"> класса </w:t>
      </w:r>
      <w:r w:rsidR="005C0CE6">
        <w:rPr>
          <w:lang w:val="en-US"/>
        </w:rPr>
        <w:t>Functions</w:t>
      </w:r>
      <w:r w:rsidR="003A3E86" w:rsidRPr="003A3E86">
        <w:t>.</w:t>
      </w:r>
    </w:p>
    <w:p w:rsidR="00FD3490" w:rsidRDefault="00FD3490" w:rsidP="00FD3490">
      <w:pPr>
        <w:numPr>
          <w:ilvl w:val="0"/>
          <w:numId w:val="36"/>
        </w:numPr>
      </w:pPr>
      <w:r>
        <w:rPr>
          <w:i/>
          <w:lang w:val="en-US"/>
        </w:rPr>
        <w:t xml:space="preserve">main.cpp </w:t>
      </w:r>
    </w:p>
    <w:p w:rsidR="00DB2171" w:rsidRDefault="00DB2171" w:rsidP="00A30A6F">
      <w:pPr>
        <w:pStyle w:val="2"/>
      </w:pPr>
      <w:bookmarkStart w:id="28" w:name="__RefHeading___Toc523996592"/>
      <w:bookmarkStart w:id="29" w:name="_Toc25614645"/>
      <w:bookmarkStart w:id="30" w:name="_Toc27487430"/>
      <w:bookmarkStart w:id="31" w:name="_Toc27677140"/>
      <w:bookmarkStart w:id="32" w:name="_Toc27677891"/>
      <w:bookmarkEnd w:id="28"/>
      <w:r w:rsidRPr="00A30A6F">
        <w:t>Описание</w:t>
      </w:r>
      <w:r>
        <w:t xml:space="preserve"> </w:t>
      </w:r>
      <w:bookmarkEnd w:id="29"/>
      <w:r w:rsidR="00A30A6F">
        <w:t>классов</w:t>
      </w:r>
      <w:bookmarkEnd w:id="30"/>
      <w:bookmarkEnd w:id="31"/>
      <w:bookmarkEnd w:id="32"/>
    </w:p>
    <w:p w:rsidR="007D10DF" w:rsidRDefault="007D10DF" w:rsidP="00A30A6F">
      <w:pPr>
        <w:pStyle w:val="3"/>
      </w:pPr>
      <w:bookmarkStart w:id="33" w:name="_Toc27487431"/>
      <w:bookmarkStart w:id="34" w:name="_Toc27677141"/>
      <w:bookmarkStart w:id="35" w:name="_Toc27677892"/>
      <w:r>
        <w:t xml:space="preserve">Класс </w:t>
      </w:r>
      <w:bookmarkEnd w:id="33"/>
      <w:bookmarkEnd w:id="34"/>
      <w:bookmarkEnd w:id="35"/>
      <w:r w:rsidR="00FD3490">
        <w:rPr>
          <w:lang w:val="en-US"/>
        </w:rPr>
        <w:t>TNode</w:t>
      </w:r>
    </w:p>
    <w:p w:rsidR="00A30A6F" w:rsidRPr="00A30A6F" w:rsidRDefault="00A30A6F" w:rsidP="00A30A6F">
      <w:pPr>
        <w:rPr>
          <w:b/>
          <w:u w:val="single"/>
        </w:rPr>
      </w:pPr>
      <w:r w:rsidRPr="00A30A6F">
        <w:rPr>
          <w:b/>
          <w:u w:val="single"/>
        </w:rPr>
        <w:t>Объявление класса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t>template</w:t>
      </w:r>
      <w:r w:rsidRPr="00FD3490">
        <w:rPr>
          <w:color w:val="000000"/>
        </w:rPr>
        <w:t>&lt;</w:t>
      </w:r>
      <w:r w:rsidRPr="00FD3490">
        <w:t>typename</w:t>
      </w:r>
      <w:r w:rsidRPr="00FD3490">
        <w:rPr>
          <w:color w:val="000000"/>
        </w:rPr>
        <w:t xml:space="preserve"> 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t>typename</w:t>
      </w:r>
      <w:r w:rsidRPr="00FD3490">
        <w:rPr>
          <w:color w:val="000000"/>
        </w:rPr>
        <w:t xml:space="preserve">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t>class</w:t>
      </w:r>
      <w:r w:rsidRPr="00FD3490">
        <w:rPr>
          <w:color w:val="000000"/>
        </w:rPr>
        <w:t xml:space="preserve"> </w:t>
      </w:r>
      <w:r w:rsidRPr="00FD3490">
        <w:rPr>
          <w:color w:val="2B91AF"/>
        </w:rPr>
        <w:t>TNode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>{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t>public</w:t>
      </w:r>
      <w:r w:rsidRPr="00FD3490">
        <w:rPr>
          <w:color w:val="000000"/>
        </w:rPr>
        <w:t>: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 key;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rPr>
          <w:color w:val="2B91AF"/>
        </w:rPr>
        <w:t>TData</w:t>
      </w:r>
      <w:r w:rsidRPr="00FD3490">
        <w:rPr>
          <w:color w:val="000000"/>
        </w:rPr>
        <w:t>* pData;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&gt;* pNext;</w:t>
      </w:r>
    </w:p>
    <w:p w:rsidR="00FD3490" w:rsidRPr="00FD3490" w:rsidRDefault="00FD3490" w:rsidP="00FD3490">
      <w:pPr>
        <w:pStyle w:val="aff3"/>
        <w:rPr>
          <w:color w:val="000000"/>
        </w:rPr>
      </w:pP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  <w:t>TNode();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  <w:t>TNode(</w:t>
      </w:r>
      <w:r w:rsidRPr="00FD3490">
        <w:t>const</w:t>
      </w:r>
      <w:r w:rsidRPr="00FD3490">
        <w:rPr>
          <w:color w:val="000000"/>
        </w:rPr>
        <w:t xml:space="preserve"> </w:t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&gt;&amp;);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  <w:t>TNode(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*);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  <w:t>~TNode();</w:t>
      </w:r>
    </w:p>
    <w:p w:rsid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>};</w:t>
      </w:r>
    </w:p>
    <w:p w:rsidR="00A30A6F" w:rsidRPr="000A24E6" w:rsidRDefault="00A30A6F" w:rsidP="00FD3490">
      <w:pPr>
        <w:rPr>
          <w:b/>
          <w:u w:val="single"/>
          <w:lang w:val="en-US"/>
        </w:rPr>
      </w:pPr>
      <w:r w:rsidRPr="00A30A6F">
        <w:rPr>
          <w:b/>
          <w:u w:val="single"/>
        </w:rPr>
        <w:t>Описание</w:t>
      </w:r>
      <w:r w:rsidRPr="000A24E6">
        <w:rPr>
          <w:b/>
          <w:u w:val="single"/>
          <w:lang w:val="en-US"/>
        </w:rPr>
        <w:t xml:space="preserve"> </w:t>
      </w:r>
      <w:r w:rsidRPr="00A30A6F">
        <w:rPr>
          <w:b/>
          <w:u w:val="single"/>
        </w:rPr>
        <w:t>полей</w:t>
      </w:r>
    </w:p>
    <w:p w:rsidR="00C51874" w:rsidRPr="00FD3490" w:rsidRDefault="00FD3490" w:rsidP="00C51874">
      <w:pPr>
        <w:pStyle w:val="aff3"/>
        <w:rPr>
          <w:color w:val="000000"/>
          <w:lang w:val="ru-RU"/>
        </w:rPr>
      </w:pPr>
      <w:r>
        <w:t>TKey</w:t>
      </w:r>
      <w:r w:rsidRPr="00FD3490">
        <w:rPr>
          <w:lang w:val="ru-RU"/>
        </w:rPr>
        <w:t xml:space="preserve"> </w:t>
      </w:r>
      <w:r>
        <w:t>key</w:t>
      </w:r>
    </w:p>
    <w:p w:rsidR="00A30A6F" w:rsidRPr="00FD3490" w:rsidRDefault="00C51874" w:rsidP="00C51874">
      <w:r>
        <w:t xml:space="preserve">Назначение: </w:t>
      </w:r>
      <w:r w:rsidR="00FD3490">
        <w:t>переменная, которая идентифицирует данные.</w:t>
      </w:r>
    </w:p>
    <w:p w:rsidR="00A30A6F" w:rsidRPr="00FD3490" w:rsidRDefault="00FD3490" w:rsidP="00C51874">
      <w:pPr>
        <w:pStyle w:val="aff3"/>
        <w:rPr>
          <w:lang w:val="ru-RU"/>
        </w:rPr>
      </w:pPr>
      <w:r w:rsidRPr="00FD3490">
        <w:rPr>
          <w:color w:val="2B91AF"/>
        </w:rPr>
        <w:t>TData</w:t>
      </w:r>
      <w:r w:rsidRPr="00FD3490">
        <w:rPr>
          <w:color w:val="000000"/>
          <w:lang w:val="ru-RU"/>
        </w:rPr>
        <w:t xml:space="preserve">* </w:t>
      </w:r>
      <w:r w:rsidRPr="00FD3490">
        <w:rPr>
          <w:color w:val="000000"/>
        </w:rPr>
        <w:t>pData</w:t>
      </w:r>
    </w:p>
    <w:p w:rsidR="00C51874" w:rsidRPr="00456BC5" w:rsidRDefault="00C51874" w:rsidP="00C51874">
      <w:r>
        <w:t xml:space="preserve">Назначение: </w:t>
      </w:r>
      <w:r w:rsidR="00FD3490">
        <w:t>указатель на данные.</w:t>
      </w:r>
    </w:p>
    <w:p w:rsidR="00C51874" w:rsidRPr="00FD3490" w:rsidRDefault="00FD3490" w:rsidP="00C51874">
      <w:pPr>
        <w:pStyle w:val="aff3"/>
        <w:rPr>
          <w:lang w:val="ru-RU"/>
        </w:rPr>
      </w:pPr>
      <w:r w:rsidRPr="00FD3490">
        <w:rPr>
          <w:color w:val="2B91AF"/>
        </w:rPr>
        <w:t>TNode</w:t>
      </w:r>
      <w:r w:rsidRPr="00FD3490">
        <w:rPr>
          <w:color w:val="000000"/>
          <w:lang w:val="ru-RU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  <w:lang w:val="ru-RU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  <w:lang w:val="ru-RU"/>
        </w:rPr>
        <w:t xml:space="preserve">&gt;* </w:t>
      </w:r>
      <w:r w:rsidRPr="00FD3490">
        <w:rPr>
          <w:color w:val="000000"/>
        </w:rPr>
        <w:t>pNext</w:t>
      </w:r>
    </w:p>
    <w:p w:rsidR="00A30A6F" w:rsidRPr="00FD3490" w:rsidRDefault="00C51874" w:rsidP="00C51874">
      <w:r>
        <w:t>Назначение:</w:t>
      </w:r>
      <w:r w:rsidR="00A30A6F" w:rsidRPr="00456BC5">
        <w:t xml:space="preserve"> </w:t>
      </w:r>
      <w:r w:rsidR="00FD3490">
        <w:t xml:space="preserve">переменная типа </w:t>
      </w:r>
      <w:r w:rsidR="00FD3490">
        <w:rPr>
          <w:lang w:val="en-US"/>
        </w:rPr>
        <w:t>TNode</w:t>
      </w:r>
      <w:r w:rsidR="00FD3490">
        <w:t>, указывающая на следующий элемент.</w:t>
      </w:r>
    </w:p>
    <w:p w:rsidR="00A30A6F" w:rsidRDefault="00A30A6F" w:rsidP="00A30A6F">
      <w:pPr>
        <w:pStyle w:val="3"/>
        <w:rPr>
          <w:lang w:val="en-US"/>
        </w:rPr>
      </w:pPr>
      <w:bookmarkStart w:id="36" w:name="_Toc27487432"/>
      <w:bookmarkStart w:id="37" w:name="_Toc27677142"/>
      <w:bookmarkStart w:id="38" w:name="_Toc27677893"/>
      <w:r>
        <w:t xml:space="preserve">Класс </w:t>
      </w:r>
      <w:bookmarkEnd w:id="36"/>
      <w:bookmarkEnd w:id="37"/>
      <w:bookmarkEnd w:id="38"/>
      <w:r w:rsidR="00FD3490">
        <w:rPr>
          <w:lang w:val="en-US"/>
        </w:rPr>
        <w:t>TList</w:t>
      </w:r>
    </w:p>
    <w:p w:rsidR="00F61ADB" w:rsidRPr="00A30A6F" w:rsidRDefault="00F61ADB" w:rsidP="00F61ADB">
      <w:pPr>
        <w:rPr>
          <w:b/>
          <w:u w:val="single"/>
        </w:rPr>
      </w:pPr>
      <w:r w:rsidRPr="00A30A6F">
        <w:rPr>
          <w:b/>
          <w:u w:val="single"/>
        </w:rPr>
        <w:t>Объявление класса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t>template</w:t>
      </w:r>
      <w:r w:rsidRPr="00FD3490">
        <w:rPr>
          <w:color w:val="000000"/>
        </w:rPr>
        <w:t>&lt;</w:t>
      </w:r>
      <w:r w:rsidRPr="00FD3490">
        <w:t>typename</w:t>
      </w:r>
      <w:r w:rsidRPr="00FD3490">
        <w:rPr>
          <w:color w:val="000000"/>
        </w:rPr>
        <w:t xml:space="preserve"> 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t>typename</w:t>
      </w:r>
      <w:r w:rsidRPr="00FD3490">
        <w:rPr>
          <w:color w:val="000000"/>
        </w:rPr>
        <w:t xml:space="preserve">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</w:t>
      </w:r>
    </w:p>
    <w:p w:rsidR="00FD3490" w:rsidRDefault="00FD3490" w:rsidP="00FD3490">
      <w:pPr>
        <w:pStyle w:val="aff3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TList</w:t>
      </w:r>
    </w:p>
    <w:p w:rsidR="00FD3490" w:rsidRDefault="00FD3490" w:rsidP="00FD3490">
      <w:pPr>
        <w:pStyle w:val="aff3"/>
        <w:rPr>
          <w:color w:val="000000"/>
        </w:rPr>
      </w:pPr>
      <w:r>
        <w:rPr>
          <w:color w:val="000000"/>
        </w:rPr>
        <w:t>{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t>public</w:t>
      </w:r>
      <w:r w:rsidRPr="00FD3490">
        <w:rPr>
          <w:color w:val="000000"/>
        </w:rPr>
        <w:t>: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&gt;* pFirst;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&gt;* pCurr;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&gt;* pPrev;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lastRenderedPageBreak/>
        <w:tab/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&gt;* pNext;</w:t>
      </w:r>
    </w:p>
    <w:p w:rsidR="00FD3490" w:rsidRPr="00FD3490" w:rsidRDefault="00FD3490" w:rsidP="00FD3490">
      <w:pPr>
        <w:pStyle w:val="aff3"/>
        <w:rPr>
          <w:color w:val="000000"/>
        </w:rPr>
      </w:pP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  <w:t>TList();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  <w:t>TList(</w:t>
      </w:r>
      <w:r w:rsidRPr="00FD3490">
        <w:t>const</w:t>
      </w:r>
      <w:r w:rsidRPr="00FD3490">
        <w:rPr>
          <w:color w:val="000000"/>
        </w:rPr>
        <w:t xml:space="preserve"> </w:t>
      </w:r>
      <w:r w:rsidRPr="00FD3490">
        <w:rPr>
          <w:color w:val="2B91AF"/>
        </w:rPr>
        <w:t>TList</w:t>
      </w:r>
      <w:r w:rsidRPr="00FD3490">
        <w:rPr>
          <w:color w:val="000000"/>
        </w:rPr>
        <w:t>&amp;);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  <w:t>TList(</w:t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 xml:space="preserve">&gt;* </w:t>
      </w:r>
      <w:r w:rsidRPr="00FD3490">
        <w:rPr>
          <w:color w:val="808080"/>
        </w:rPr>
        <w:t>node</w:t>
      </w:r>
      <w:r w:rsidRPr="00FD3490">
        <w:rPr>
          <w:color w:val="000000"/>
        </w:rPr>
        <w:t>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  <w:t>~TList();</w:t>
      </w:r>
    </w:p>
    <w:p w:rsidR="00FD3490" w:rsidRPr="00FD3490" w:rsidRDefault="00FD3490" w:rsidP="00FD3490">
      <w:pPr>
        <w:pStyle w:val="aff3"/>
        <w:rPr>
          <w:color w:val="000000"/>
        </w:rPr>
      </w:pP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&gt;* Search(</w:t>
      </w:r>
      <w:r w:rsidRPr="00FD3490">
        <w:rPr>
          <w:color w:val="2B91AF"/>
        </w:rPr>
        <w:t>TKey</w:t>
      </w:r>
      <w:r w:rsidRPr="00FD3490">
        <w:rPr>
          <w:color w:val="000000"/>
        </w:rPr>
        <w:t>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t>void</w:t>
      </w:r>
      <w:r w:rsidRPr="00FD3490">
        <w:rPr>
          <w:color w:val="000000"/>
        </w:rPr>
        <w:t xml:space="preserve"> InsertBegin(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t>void</w:t>
      </w:r>
      <w:r w:rsidRPr="00FD3490">
        <w:rPr>
          <w:color w:val="000000"/>
        </w:rPr>
        <w:t xml:space="preserve"> InsertEnd(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t>void</w:t>
      </w:r>
      <w:r w:rsidRPr="00FD3490">
        <w:rPr>
          <w:color w:val="000000"/>
        </w:rPr>
        <w:t xml:space="preserve"> InsertAfter(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&gt;*);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t>void</w:t>
      </w:r>
      <w:r w:rsidRPr="00FD3490">
        <w:rPr>
          <w:color w:val="000000"/>
        </w:rPr>
        <w:t xml:space="preserve"> InsertBefore(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&gt;*);</w:t>
      </w:r>
    </w:p>
    <w:p w:rsidR="00FD3490" w:rsidRPr="00FD3490" w:rsidRDefault="00FD3490" w:rsidP="00FD3490">
      <w:pPr>
        <w:pStyle w:val="aff3"/>
        <w:rPr>
          <w:color w:val="000000"/>
        </w:rPr>
      </w:pP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t>void</w:t>
      </w:r>
      <w:r w:rsidRPr="00FD3490">
        <w:rPr>
          <w:color w:val="000000"/>
        </w:rPr>
        <w:t xml:space="preserve"> Remove(</w:t>
      </w:r>
      <w:r w:rsidRPr="00FD3490">
        <w:rPr>
          <w:color w:val="2B91AF"/>
        </w:rPr>
        <w:t>TKey</w:t>
      </w:r>
      <w:r w:rsidRPr="00FD3490">
        <w:rPr>
          <w:color w:val="000000"/>
        </w:rPr>
        <w:t>);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t>bool</w:t>
      </w:r>
      <w:r w:rsidRPr="00FD3490">
        <w:rPr>
          <w:color w:val="000000"/>
        </w:rPr>
        <w:t xml:space="preserve"> IsEmpty() </w:t>
      </w:r>
      <w:r w:rsidRPr="00FD3490">
        <w:t>const</w:t>
      </w:r>
      <w:r w:rsidRPr="00FD3490">
        <w:rPr>
          <w:color w:val="000000"/>
        </w:rPr>
        <w:t>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t>bool</w:t>
      </w:r>
      <w:r w:rsidRPr="00FD3490">
        <w:rPr>
          <w:color w:val="000000"/>
        </w:rPr>
        <w:t xml:space="preserve"> IsEnded() </w:t>
      </w:r>
      <w:r w:rsidRPr="00FD3490">
        <w:t>const</w:t>
      </w:r>
      <w:r w:rsidRPr="00FD3490">
        <w:rPr>
          <w:color w:val="000000"/>
        </w:rPr>
        <w:t>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t>void</w:t>
      </w:r>
      <w:r w:rsidRPr="00FD3490">
        <w:rPr>
          <w:color w:val="000000"/>
        </w:rPr>
        <w:t xml:space="preserve"> Reset();</w:t>
      </w:r>
    </w:p>
    <w:p w:rsid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t>void</w:t>
      </w:r>
      <w:r w:rsidRPr="00FD3490">
        <w:rPr>
          <w:color w:val="000000"/>
        </w:rPr>
        <w:t xml:space="preserve"> Next();</w:t>
      </w:r>
    </w:p>
    <w:p w:rsidR="001E250B" w:rsidRPr="00FD3490" w:rsidRDefault="001E250B" w:rsidP="00FD3490">
      <w:pPr>
        <w:pStyle w:val="aff3"/>
        <w:rPr>
          <w:color w:val="000000"/>
        </w:rPr>
      </w:pP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 xml:space="preserve">&gt;* getFirst() </w:t>
      </w:r>
      <w:r w:rsidRPr="00FD3490">
        <w:t>const</w:t>
      </w:r>
      <w:r w:rsidRPr="00FD3490">
        <w:rPr>
          <w:color w:val="000000"/>
        </w:rPr>
        <w:t>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0A24E6">
        <w:rPr>
          <w:color w:val="000000"/>
        </w:rPr>
        <w:tab/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 xml:space="preserve">&gt;* getCurr() </w:t>
      </w:r>
      <w:r w:rsidRPr="00FD3490">
        <w:t>const</w:t>
      </w:r>
      <w:r w:rsidRPr="00FD3490">
        <w:rPr>
          <w:color w:val="000000"/>
        </w:rPr>
        <w:t>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 xml:space="preserve">&gt;* getNext() </w:t>
      </w:r>
      <w:r w:rsidRPr="00FD3490">
        <w:t>const</w:t>
      </w:r>
      <w:r w:rsidRPr="00FD3490">
        <w:rPr>
          <w:color w:val="000000"/>
        </w:rPr>
        <w:t>;</w:t>
      </w:r>
    </w:p>
    <w:p w:rsidR="00FD3490" w:rsidRPr="00FD3490" w:rsidRDefault="00FD3490" w:rsidP="00FD3490">
      <w:pPr>
        <w:pStyle w:val="aff3"/>
        <w:rPr>
          <w:color w:val="000000"/>
        </w:rPr>
      </w:pPr>
      <w:r w:rsidRPr="00FD3490">
        <w:rPr>
          <w:color w:val="000000"/>
        </w:rPr>
        <w:tab/>
      </w: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 xml:space="preserve">&gt;* getPrev() </w:t>
      </w:r>
      <w:r w:rsidRPr="00FD3490">
        <w:t>const</w:t>
      </w:r>
      <w:r w:rsidRPr="00FD3490">
        <w:rPr>
          <w:color w:val="000000"/>
        </w:rPr>
        <w:t>;</w:t>
      </w:r>
    </w:p>
    <w:p w:rsidR="00FD3490" w:rsidRDefault="00FD3490" w:rsidP="00FD3490">
      <w:pPr>
        <w:pStyle w:val="aff3"/>
        <w:rPr>
          <w:color w:val="000000"/>
        </w:rPr>
      </w:pPr>
      <w:r>
        <w:rPr>
          <w:color w:val="000000"/>
        </w:rPr>
        <w:t>};</w:t>
      </w:r>
    </w:p>
    <w:p w:rsidR="00D96341" w:rsidRPr="000A24E6" w:rsidRDefault="00D96341" w:rsidP="00D96341">
      <w:pPr>
        <w:rPr>
          <w:b/>
          <w:u w:val="single"/>
          <w:lang w:val="en-US"/>
        </w:rPr>
      </w:pPr>
    </w:p>
    <w:p w:rsidR="00D96341" w:rsidRPr="000A24E6" w:rsidRDefault="001E250B" w:rsidP="00D96341">
      <w:pPr>
        <w:rPr>
          <w:b/>
          <w:u w:val="single"/>
          <w:lang w:val="en-US"/>
        </w:rPr>
      </w:pPr>
      <w:r w:rsidRPr="00A30A6F">
        <w:rPr>
          <w:b/>
          <w:u w:val="single"/>
        </w:rPr>
        <w:t>Описание</w:t>
      </w:r>
      <w:r w:rsidRPr="000A24E6">
        <w:rPr>
          <w:b/>
          <w:u w:val="single"/>
          <w:lang w:val="en-US"/>
        </w:rPr>
        <w:t xml:space="preserve"> </w:t>
      </w:r>
      <w:r w:rsidRPr="00A30A6F">
        <w:rPr>
          <w:b/>
          <w:u w:val="single"/>
        </w:rPr>
        <w:t>полей</w:t>
      </w:r>
    </w:p>
    <w:p w:rsidR="001E250B" w:rsidRPr="000A24E6" w:rsidRDefault="001E250B" w:rsidP="001E250B">
      <w:pPr>
        <w:pStyle w:val="aff3"/>
        <w:rPr>
          <w:b/>
          <w:u w:val="single"/>
        </w:rPr>
      </w:pPr>
      <w:r w:rsidRPr="00FD3490">
        <w:t>TNode</w:t>
      </w:r>
      <w:r w:rsidRPr="000A24E6">
        <w:rPr>
          <w:color w:val="000000"/>
        </w:rPr>
        <w:t>&lt;</w:t>
      </w:r>
      <w:r w:rsidRPr="00FD3490">
        <w:t>TKey</w:t>
      </w:r>
      <w:r w:rsidRPr="000A24E6">
        <w:rPr>
          <w:color w:val="000000"/>
        </w:rPr>
        <w:t xml:space="preserve">, </w:t>
      </w:r>
      <w:r w:rsidRPr="00FD3490">
        <w:t>TData</w:t>
      </w:r>
      <w:r w:rsidRPr="000A24E6">
        <w:rPr>
          <w:color w:val="000000"/>
        </w:rPr>
        <w:t xml:space="preserve">&gt;* </w:t>
      </w:r>
      <w:r w:rsidRPr="00FD3490">
        <w:rPr>
          <w:color w:val="000000"/>
        </w:rPr>
        <w:t>pFirst</w:t>
      </w:r>
      <w:r w:rsidRPr="000A24E6">
        <w:rPr>
          <w:color w:val="000000"/>
        </w:rPr>
        <w:t>;</w:t>
      </w:r>
    </w:p>
    <w:p w:rsidR="001E250B" w:rsidRDefault="001E250B" w:rsidP="001E250B">
      <w:pPr>
        <w:pStyle w:val="aff0"/>
        <w:rPr>
          <w:lang w:val="ru-RU"/>
        </w:rPr>
      </w:pPr>
      <w:r>
        <w:t>Назначение</w:t>
      </w:r>
      <w:r w:rsidRPr="001E250B">
        <w:rPr>
          <w:lang w:val="ru-RU"/>
        </w:rPr>
        <w:t>:</w:t>
      </w:r>
      <w:r>
        <w:rPr>
          <w:lang w:val="ru-RU"/>
        </w:rPr>
        <w:t xml:space="preserve"> указывает на первый элемент списка.</w:t>
      </w:r>
    </w:p>
    <w:p w:rsidR="001E250B" w:rsidRPr="001E250B" w:rsidRDefault="001E250B" w:rsidP="001E250B">
      <w:pPr>
        <w:pStyle w:val="aff3"/>
        <w:rPr>
          <w:b/>
          <w:u w:val="single"/>
          <w:lang w:val="ru-RU"/>
        </w:rPr>
      </w:pPr>
      <w:r w:rsidRPr="00FD3490">
        <w:t>TNode</w:t>
      </w:r>
      <w:r w:rsidRPr="001E250B">
        <w:rPr>
          <w:color w:val="000000"/>
          <w:lang w:val="ru-RU"/>
        </w:rPr>
        <w:t>&lt;</w:t>
      </w:r>
      <w:r w:rsidRPr="00FD3490">
        <w:t>TKey</w:t>
      </w:r>
      <w:r w:rsidRPr="001E250B">
        <w:rPr>
          <w:color w:val="000000"/>
          <w:lang w:val="ru-RU"/>
        </w:rPr>
        <w:t xml:space="preserve">, </w:t>
      </w:r>
      <w:r w:rsidRPr="00FD3490">
        <w:t>TData</w:t>
      </w:r>
      <w:r w:rsidRPr="001E250B">
        <w:rPr>
          <w:color w:val="000000"/>
          <w:lang w:val="ru-RU"/>
        </w:rPr>
        <w:t xml:space="preserve">&gt;* </w:t>
      </w:r>
      <w:r>
        <w:rPr>
          <w:color w:val="000000"/>
        </w:rPr>
        <w:t>pCurr</w:t>
      </w:r>
      <w:r w:rsidRPr="001E250B">
        <w:rPr>
          <w:color w:val="000000"/>
          <w:lang w:val="ru-RU"/>
        </w:rPr>
        <w:t>;</w:t>
      </w:r>
    </w:p>
    <w:p w:rsidR="001E250B" w:rsidRDefault="001E250B" w:rsidP="001E250B">
      <w:pPr>
        <w:pStyle w:val="aff0"/>
        <w:rPr>
          <w:lang w:val="ru-RU"/>
        </w:rPr>
      </w:pPr>
      <w:r>
        <w:t>Назначение</w:t>
      </w:r>
      <w:r w:rsidRPr="001E250B">
        <w:rPr>
          <w:lang w:val="ru-RU"/>
        </w:rPr>
        <w:t>:</w:t>
      </w:r>
      <w:r>
        <w:rPr>
          <w:lang w:val="ru-RU"/>
        </w:rPr>
        <w:t xml:space="preserve"> указывает на текущий элемент списка.</w:t>
      </w:r>
    </w:p>
    <w:p w:rsidR="001E250B" w:rsidRPr="001E250B" w:rsidRDefault="001E250B" w:rsidP="001E250B">
      <w:pPr>
        <w:pStyle w:val="aff3"/>
        <w:rPr>
          <w:b/>
          <w:u w:val="single"/>
          <w:lang w:val="ru-RU"/>
        </w:rPr>
      </w:pPr>
      <w:r w:rsidRPr="00FD3490">
        <w:t>TNode</w:t>
      </w:r>
      <w:r w:rsidRPr="001E250B">
        <w:rPr>
          <w:color w:val="000000"/>
          <w:lang w:val="ru-RU"/>
        </w:rPr>
        <w:t>&lt;</w:t>
      </w:r>
      <w:r w:rsidRPr="00FD3490">
        <w:t>TKey</w:t>
      </w:r>
      <w:r w:rsidRPr="001E250B">
        <w:rPr>
          <w:color w:val="000000"/>
          <w:lang w:val="ru-RU"/>
        </w:rPr>
        <w:t xml:space="preserve">, </w:t>
      </w:r>
      <w:r w:rsidRPr="00FD3490">
        <w:t>TData</w:t>
      </w:r>
      <w:r w:rsidRPr="001E250B">
        <w:rPr>
          <w:color w:val="000000"/>
          <w:lang w:val="ru-RU"/>
        </w:rPr>
        <w:t xml:space="preserve">&gt;* </w:t>
      </w:r>
      <w:r>
        <w:rPr>
          <w:color w:val="000000"/>
        </w:rPr>
        <w:t>pPrev</w:t>
      </w:r>
      <w:r w:rsidRPr="001E250B">
        <w:rPr>
          <w:color w:val="000000"/>
          <w:lang w:val="ru-RU"/>
        </w:rPr>
        <w:t>;</w:t>
      </w:r>
    </w:p>
    <w:p w:rsidR="001E250B" w:rsidRPr="001E250B" w:rsidRDefault="001E250B" w:rsidP="001E250B">
      <w:pPr>
        <w:pStyle w:val="aff0"/>
        <w:rPr>
          <w:lang w:val="ru-RU"/>
        </w:rPr>
      </w:pPr>
      <w:r>
        <w:t>Назначение</w:t>
      </w:r>
      <w:r w:rsidRPr="001E250B">
        <w:rPr>
          <w:lang w:val="ru-RU"/>
        </w:rPr>
        <w:t>:</w:t>
      </w:r>
      <w:r>
        <w:rPr>
          <w:lang w:val="ru-RU"/>
        </w:rPr>
        <w:t xml:space="preserve"> указывает на предыдущий элемент списка.</w:t>
      </w:r>
    </w:p>
    <w:p w:rsidR="001E250B" w:rsidRPr="001E250B" w:rsidRDefault="001E250B" w:rsidP="001E250B">
      <w:pPr>
        <w:pStyle w:val="aff3"/>
        <w:rPr>
          <w:b/>
          <w:u w:val="single"/>
          <w:lang w:val="ru-RU"/>
        </w:rPr>
      </w:pPr>
      <w:r w:rsidRPr="00FD3490">
        <w:t>TNode</w:t>
      </w:r>
      <w:r w:rsidRPr="001E250B">
        <w:rPr>
          <w:color w:val="000000"/>
          <w:lang w:val="ru-RU"/>
        </w:rPr>
        <w:t>&lt;</w:t>
      </w:r>
      <w:r w:rsidRPr="00FD3490">
        <w:t>TKey</w:t>
      </w:r>
      <w:r w:rsidRPr="001E250B">
        <w:rPr>
          <w:color w:val="000000"/>
          <w:lang w:val="ru-RU"/>
        </w:rPr>
        <w:t xml:space="preserve">, </w:t>
      </w:r>
      <w:r w:rsidRPr="00FD3490">
        <w:t>TData</w:t>
      </w:r>
      <w:r w:rsidRPr="001E250B">
        <w:rPr>
          <w:color w:val="000000"/>
          <w:lang w:val="ru-RU"/>
        </w:rPr>
        <w:t xml:space="preserve">&gt;* </w:t>
      </w:r>
      <w:r>
        <w:rPr>
          <w:color w:val="000000"/>
        </w:rPr>
        <w:t>pNext</w:t>
      </w:r>
      <w:r w:rsidRPr="001E250B">
        <w:rPr>
          <w:color w:val="000000"/>
          <w:lang w:val="ru-RU"/>
        </w:rPr>
        <w:t>;</w:t>
      </w:r>
    </w:p>
    <w:p w:rsidR="001E250B" w:rsidRDefault="001E250B" w:rsidP="001E250B">
      <w:pPr>
        <w:pStyle w:val="aff0"/>
        <w:rPr>
          <w:lang w:val="ru-RU"/>
        </w:rPr>
      </w:pPr>
      <w:r>
        <w:t>Назначение</w:t>
      </w:r>
      <w:r w:rsidRPr="001E250B">
        <w:rPr>
          <w:lang w:val="ru-RU"/>
        </w:rPr>
        <w:t>:</w:t>
      </w:r>
      <w:r>
        <w:rPr>
          <w:lang w:val="ru-RU"/>
        </w:rPr>
        <w:t xml:space="preserve"> указывает на следующий элемент списка.</w:t>
      </w:r>
    </w:p>
    <w:p w:rsidR="00D96341" w:rsidRPr="001E250B" w:rsidRDefault="00D96341" w:rsidP="001E250B">
      <w:pPr>
        <w:pStyle w:val="aff0"/>
        <w:rPr>
          <w:lang w:val="ru-RU"/>
        </w:rPr>
      </w:pPr>
    </w:p>
    <w:p w:rsidR="00F61ADB" w:rsidRPr="001E250B" w:rsidRDefault="00F61ADB" w:rsidP="00FD3490">
      <w:pPr>
        <w:rPr>
          <w:b/>
          <w:u w:val="single"/>
          <w:lang w:val="en-US"/>
        </w:rPr>
      </w:pPr>
      <w:r w:rsidRPr="007F459A">
        <w:rPr>
          <w:b/>
          <w:u w:val="single"/>
        </w:rPr>
        <w:t>Описание</w:t>
      </w:r>
      <w:r w:rsidRPr="001E250B">
        <w:rPr>
          <w:b/>
          <w:u w:val="single"/>
          <w:lang w:val="en-US"/>
        </w:rPr>
        <w:t xml:space="preserve"> </w:t>
      </w:r>
      <w:r w:rsidRPr="007F459A">
        <w:rPr>
          <w:b/>
          <w:u w:val="single"/>
        </w:rPr>
        <w:t>методов</w:t>
      </w:r>
    </w:p>
    <w:p w:rsidR="00F61ADB" w:rsidRPr="001E250B" w:rsidRDefault="001E250B" w:rsidP="00F61ADB">
      <w:pPr>
        <w:pStyle w:val="aff3"/>
        <w:rPr>
          <w:color w:val="000000"/>
        </w:rPr>
      </w:pP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>&gt;* Search(</w:t>
      </w:r>
      <w:r w:rsidRPr="00FD3490">
        <w:rPr>
          <w:color w:val="2B91AF"/>
        </w:rPr>
        <w:t>TKey</w:t>
      </w:r>
      <w:r w:rsidRPr="00FD3490">
        <w:rPr>
          <w:color w:val="000000"/>
        </w:rPr>
        <w:t>);</w:t>
      </w:r>
    </w:p>
    <w:p w:rsidR="00A30A6F" w:rsidRPr="00F61ADB" w:rsidRDefault="001E250B" w:rsidP="00F61ADB">
      <w:r>
        <w:t>Назначение: медот, предназначенный для поиска элемента по заданному ключу.</w:t>
      </w:r>
    </w:p>
    <w:p w:rsidR="00A30A6F" w:rsidRPr="00D96341" w:rsidRDefault="001E250B" w:rsidP="00F61ADB">
      <w:pPr>
        <w:rPr>
          <w:lang w:eastAsia="ru-RU"/>
        </w:rPr>
      </w:pPr>
      <w:r>
        <w:rPr>
          <w:lang w:eastAsia="ru-RU"/>
        </w:rPr>
        <w:t xml:space="preserve">Входные данные: переменная типа </w:t>
      </w:r>
      <w:r>
        <w:rPr>
          <w:lang w:val="en-US" w:eastAsia="ru-RU"/>
        </w:rPr>
        <w:t>TKey</w:t>
      </w:r>
      <w:r w:rsidR="00D96341">
        <w:rPr>
          <w:lang w:eastAsia="ru-RU"/>
        </w:rPr>
        <w:t>.</w:t>
      </w:r>
    </w:p>
    <w:p w:rsidR="00A30A6F" w:rsidRPr="00D96341" w:rsidRDefault="00A30A6F" w:rsidP="00F61ADB">
      <w:pPr>
        <w:rPr>
          <w:lang w:eastAsia="ru-RU"/>
        </w:rPr>
      </w:pPr>
      <w:r w:rsidRPr="005570F5">
        <w:rPr>
          <w:lang w:eastAsia="ru-RU"/>
        </w:rPr>
        <w:t xml:space="preserve">Выходные данные: </w:t>
      </w:r>
      <w:r w:rsidR="00FB2E37">
        <w:rPr>
          <w:lang w:eastAsia="ru-RU"/>
        </w:rPr>
        <w:t>указатель на переменную</w:t>
      </w:r>
      <w:r w:rsidR="001E250B">
        <w:rPr>
          <w:lang w:eastAsia="ru-RU"/>
        </w:rPr>
        <w:t xml:space="preserve"> шаблонного</w:t>
      </w:r>
      <w:r w:rsidRPr="005570F5">
        <w:rPr>
          <w:lang w:eastAsia="ru-RU"/>
        </w:rPr>
        <w:t xml:space="preserve"> типа</w:t>
      </w:r>
      <w:r w:rsidR="001E250B">
        <w:rPr>
          <w:lang w:eastAsia="ru-RU"/>
        </w:rPr>
        <w:t xml:space="preserve"> </w:t>
      </w:r>
      <w:r w:rsidR="001E250B">
        <w:rPr>
          <w:lang w:val="en-US" w:eastAsia="ru-RU"/>
        </w:rPr>
        <w:t>TNode</w:t>
      </w:r>
      <w:r w:rsidR="00D96341" w:rsidRPr="00D96341">
        <w:rPr>
          <w:lang w:eastAsia="ru-RU"/>
        </w:rPr>
        <w:t>.</w:t>
      </w:r>
    </w:p>
    <w:p w:rsidR="001E250B" w:rsidRPr="00D96341" w:rsidRDefault="001E250B" w:rsidP="001E250B">
      <w:pPr>
        <w:pStyle w:val="aff3"/>
        <w:rPr>
          <w:lang w:val="ru-RU"/>
        </w:rPr>
      </w:pPr>
      <w:r w:rsidRPr="00FD3490">
        <w:t>void</w:t>
      </w:r>
      <w:r w:rsidRPr="00D96341">
        <w:rPr>
          <w:lang w:val="ru-RU"/>
        </w:rPr>
        <w:t xml:space="preserve"> </w:t>
      </w:r>
      <w:r w:rsidRPr="00FD3490">
        <w:t>InsertBegin</w:t>
      </w:r>
      <w:r w:rsidRPr="00D96341">
        <w:rPr>
          <w:lang w:val="ru-RU"/>
        </w:rPr>
        <w:t>(</w:t>
      </w:r>
      <w:r w:rsidRPr="00FD3490">
        <w:rPr>
          <w:color w:val="2B91AF"/>
        </w:rPr>
        <w:t>TKey</w:t>
      </w:r>
      <w:r w:rsidRPr="00D96341">
        <w:rPr>
          <w:lang w:val="ru-RU"/>
        </w:rPr>
        <w:t xml:space="preserve">, </w:t>
      </w:r>
      <w:r w:rsidRPr="00FD3490">
        <w:rPr>
          <w:color w:val="2B91AF"/>
        </w:rPr>
        <w:t>TData</w:t>
      </w:r>
      <w:r w:rsidR="00D96341" w:rsidRPr="00D96341">
        <w:rPr>
          <w:lang w:val="ru-RU"/>
        </w:rPr>
        <w:t>)</w:t>
      </w:r>
      <w:r w:rsidRPr="00D96341">
        <w:rPr>
          <w:lang w:val="ru-RU"/>
        </w:rPr>
        <w:t>;</w:t>
      </w:r>
    </w:p>
    <w:p w:rsidR="001E250B" w:rsidRPr="00D96341" w:rsidRDefault="001E250B" w:rsidP="001E250B">
      <w:pPr>
        <w:pStyle w:val="aff0"/>
        <w:rPr>
          <w:lang w:val="ru-RU"/>
        </w:rPr>
      </w:pPr>
      <w:r>
        <w:rPr>
          <w:lang w:val="ru-RU"/>
        </w:rPr>
        <w:t xml:space="preserve">Назначение: вставка </w:t>
      </w:r>
      <w:r w:rsidR="00D96341">
        <w:rPr>
          <w:lang w:val="ru-RU"/>
        </w:rPr>
        <w:t xml:space="preserve">с заданным ключом </w:t>
      </w:r>
      <w:r>
        <w:rPr>
          <w:lang w:val="ru-RU"/>
        </w:rPr>
        <w:t>элемента в начало</w:t>
      </w:r>
      <w:r w:rsidR="00D96341" w:rsidRPr="00D96341">
        <w:rPr>
          <w:lang w:val="ru-RU"/>
        </w:rPr>
        <w:t>.</w:t>
      </w:r>
    </w:p>
    <w:p w:rsidR="00A30A6F" w:rsidRDefault="001E250B" w:rsidP="00D96341">
      <w:pPr>
        <w:pStyle w:val="aff0"/>
        <w:rPr>
          <w:lang w:val="ru-RU"/>
        </w:rPr>
      </w:pPr>
      <w:r>
        <w:rPr>
          <w:lang w:val="ru-RU"/>
        </w:rPr>
        <w:t xml:space="preserve">Входные данные: переменная типа </w:t>
      </w:r>
      <w:r>
        <w:rPr>
          <w:lang w:val="en-US"/>
        </w:rPr>
        <w:t>TKey</w:t>
      </w:r>
      <w:r>
        <w:rPr>
          <w:lang w:val="ru-RU"/>
        </w:rPr>
        <w:t xml:space="preserve"> </w:t>
      </w:r>
      <w:r w:rsidR="00D96341">
        <w:rPr>
          <w:lang w:val="ru-RU"/>
        </w:rPr>
        <w:t xml:space="preserve">и переменная типа </w:t>
      </w:r>
      <w:r w:rsidR="00D96341">
        <w:rPr>
          <w:lang w:val="en-US"/>
        </w:rPr>
        <w:t>TData</w:t>
      </w:r>
      <w:r w:rsidR="00D96341" w:rsidRPr="00D96341">
        <w:rPr>
          <w:lang w:val="ru-RU"/>
        </w:rPr>
        <w:t>.</w:t>
      </w:r>
    </w:p>
    <w:p w:rsidR="00D96341" w:rsidRPr="00D96341" w:rsidRDefault="00D96341" w:rsidP="00D96341">
      <w:pPr>
        <w:pStyle w:val="aff3"/>
        <w:rPr>
          <w:lang w:val="ru-RU"/>
        </w:rPr>
      </w:pPr>
      <w:r w:rsidRPr="00FD3490">
        <w:t>void</w:t>
      </w:r>
      <w:r w:rsidRPr="00D96341">
        <w:rPr>
          <w:lang w:val="ru-RU"/>
        </w:rPr>
        <w:t xml:space="preserve"> </w:t>
      </w:r>
      <w:r>
        <w:t>InsertEnd</w:t>
      </w:r>
      <w:r w:rsidRPr="00D96341">
        <w:rPr>
          <w:lang w:val="ru-RU"/>
        </w:rPr>
        <w:t>(</w:t>
      </w:r>
      <w:r w:rsidRPr="00FD3490">
        <w:rPr>
          <w:color w:val="2B91AF"/>
        </w:rPr>
        <w:t>TKey</w:t>
      </w:r>
      <w:r w:rsidRPr="00D96341">
        <w:rPr>
          <w:lang w:val="ru-RU"/>
        </w:rPr>
        <w:t xml:space="preserve">, </w:t>
      </w:r>
      <w:r w:rsidRPr="00FD3490">
        <w:rPr>
          <w:color w:val="2B91AF"/>
        </w:rPr>
        <w:t>TData</w:t>
      </w:r>
      <w:r w:rsidRPr="00D96341">
        <w:rPr>
          <w:lang w:val="ru-RU"/>
        </w:rPr>
        <w:t>);</w:t>
      </w:r>
    </w:p>
    <w:p w:rsidR="00D96341" w:rsidRPr="00D96341" w:rsidRDefault="00D96341" w:rsidP="00D96341">
      <w:pPr>
        <w:pStyle w:val="aff0"/>
        <w:rPr>
          <w:lang w:val="ru-RU"/>
        </w:rPr>
      </w:pPr>
      <w:r>
        <w:rPr>
          <w:lang w:val="ru-RU"/>
        </w:rPr>
        <w:t>Назначение: вставка заданным с заданным ключом ключом в конец</w:t>
      </w:r>
      <w:r w:rsidRPr="00D96341">
        <w:rPr>
          <w:lang w:val="ru-RU"/>
        </w:rPr>
        <w:t>.</w:t>
      </w:r>
    </w:p>
    <w:p w:rsidR="00D96341" w:rsidRDefault="00D96341" w:rsidP="00D96341">
      <w:pPr>
        <w:pStyle w:val="aff0"/>
        <w:rPr>
          <w:lang w:val="ru-RU"/>
        </w:rPr>
      </w:pPr>
      <w:r>
        <w:rPr>
          <w:lang w:val="ru-RU"/>
        </w:rPr>
        <w:t xml:space="preserve">Входные данные: переменная типа </w:t>
      </w:r>
      <w:r>
        <w:rPr>
          <w:lang w:val="en-US"/>
        </w:rPr>
        <w:t>TKey</w:t>
      </w:r>
      <w:r>
        <w:rPr>
          <w:lang w:val="ru-RU"/>
        </w:rPr>
        <w:t xml:space="preserve"> и переменная типа </w:t>
      </w:r>
      <w:r>
        <w:rPr>
          <w:lang w:val="en-US"/>
        </w:rPr>
        <w:t>TData</w:t>
      </w:r>
      <w:r w:rsidRPr="00D96341">
        <w:rPr>
          <w:lang w:val="ru-RU"/>
        </w:rPr>
        <w:t>.</w:t>
      </w:r>
    </w:p>
    <w:p w:rsidR="00D96341" w:rsidRPr="00D96341" w:rsidRDefault="00D96341" w:rsidP="00D96341">
      <w:pPr>
        <w:pStyle w:val="aff3"/>
        <w:rPr>
          <w:lang w:val="ru-RU"/>
        </w:rPr>
      </w:pPr>
      <w:r w:rsidRPr="00FD3490">
        <w:t>void</w:t>
      </w:r>
      <w:r w:rsidRPr="00D96341">
        <w:rPr>
          <w:lang w:val="ru-RU"/>
        </w:rPr>
        <w:t xml:space="preserve"> </w:t>
      </w:r>
      <w:r>
        <w:t>InsertAfter</w:t>
      </w:r>
      <w:r w:rsidRPr="00D96341">
        <w:rPr>
          <w:lang w:val="ru-RU"/>
        </w:rPr>
        <w:t>(</w:t>
      </w:r>
      <w:r w:rsidRPr="00FD3490">
        <w:rPr>
          <w:color w:val="2B91AF"/>
        </w:rPr>
        <w:t>TKey</w:t>
      </w:r>
      <w:r w:rsidRPr="00D96341">
        <w:rPr>
          <w:lang w:val="ru-RU"/>
        </w:rPr>
        <w:t xml:space="preserve">, </w:t>
      </w:r>
      <w:r w:rsidRPr="00FD3490">
        <w:rPr>
          <w:color w:val="2B91AF"/>
        </w:rPr>
        <w:t>TData</w:t>
      </w:r>
      <w:r w:rsidRPr="00D96341">
        <w:rPr>
          <w:lang w:val="ru-RU"/>
        </w:rPr>
        <w:t>);</w:t>
      </w:r>
    </w:p>
    <w:p w:rsidR="00D96341" w:rsidRPr="00D96341" w:rsidRDefault="00D96341" w:rsidP="00D96341">
      <w:pPr>
        <w:pStyle w:val="aff0"/>
        <w:rPr>
          <w:lang w:val="ru-RU"/>
        </w:rPr>
      </w:pPr>
      <w:r>
        <w:rPr>
          <w:lang w:val="ru-RU"/>
        </w:rPr>
        <w:t>Назначение: вставка после элемента с заданным ключом</w:t>
      </w:r>
      <w:r w:rsidRPr="00D96341">
        <w:rPr>
          <w:lang w:val="ru-RU"/>
        </w:rPr>
        <w:t>.</w:t>
      </w:r>
    </w:p>
    <w:p w:rsidR="00D96341" w:rsidRPr="00D96341" w:rsidRDefault="00D96341" w:rsidP="00D96341">
      <w:pPr>
        <w:pStyle w:val="aff0"/>
        <w:rPr>
          <w:lang w:val="ru-RU"/>
        </w:rPr>
      </w:pPr>
      <w:r>
        <w:rPr>
          <w:lang w:val="ru-RU"/>
        </w:rPr>
        <w:t xml:space="preserve">Входные данные: переменная типа </w:t>
      </w:r>
      <w:r>
        <w:rPr>
          <w:lang w:val="en-US"/>
        </w:rPr>
        <w:t>TKey</w:t>
      </w:r>
      <w:r>
        <w:rPr>
          <w:lang w:val="ru-RU"/>
        </w:rPr>
        <w:t xml:space="preserve"> и</w:t>
      </w:r>
      <w:r w:rsidRPr="00D96341">
        <w:rPr>
          <w:lang w:eastAsia="ru-RU"/>
        </w:rPr>
        <w:t xml:space="preserve"> </w:t>
      </w:r>
      <w:r w:rsidRPr="005570F5">
        <w:rPr>
          <w:lang w:eastAsia="ru-RU"/>
        </w:rPr>
        <w:t>переменная</w:t>
      </w:r>
      <w:r>
        <w:rPr>
          <w:lang w:eastAsia="ru-RU"/>
        </w:rPr>
        <w:t xml:space="preserve"> шаблонного</w:t>
      </w:r>
      <w:r w:rsidRPr="005570F5">
        <w:rPr>
          <w:lang w:eastAsia="ru-RU"/>
        </w:rPr>
        <w:t xml:space="preserve"> типа</w:t>
      </w:r>
      <w:r>
        <w:rPr>
          <w:lang w:eastAsia="ru-RU"/>
        </w:rPr>
        <w:t xml:space="preserve"> </w:t>
      </w:r>
      <w:r>
        <w:rPr>
          <w:lang w:val="en-US" w:eastAsia="ru-RU"/>
        </w:rPr>
        <w:t>TNode</w:t>
      </w:r>
      <w:r>
        <w:rPr>
          <w:lang w:val="ru-RU" w:eastAsia="ru-RU"/>
        </w:rPr>
        <w:t>.</w:t>
      </w:r>
    </w:p>
    <w:p w:rsidR="00D96341" w:rsidRPr="00D96341" w:rsidRDefault="00D96341" w:rsidP="00D96341">
      <w:pPr>
        <w:pStyle w:val="aff3"/>
        <w:rPr>
          <w:lang w:val="ru-RU"/>
        </w:rPr>
      </w:pPr>
      <w:r w:rsidRPr="00FD3490">
        <w:lastRenderedPageBreak/>
        <w:t>void</w:t>
      </w:r>
      <w:r w:rsidRPr="00D96341">
        <w:rPr>
          <w:lang w:val="ru-RU"/>
        </w:rPr>
        <w:t xml:space="preserve"> </w:t>
      </w:r>
      <w:r>
        <w:t>InsertBefore</w:t>
      </w:r>
      <w:r w:rsidRPr="00D96341">
        <w:rPr>
          <w:lang w:val="ru-RU"/>
        </w:rPr>
        <w:t>(</w:t>
      </w:r>
      <w:r w:rsidRPr="00FD3490">
        <w:rPr>
          <w:color w:val="2B91AF"/>
        </w:rPr>
        <w:t>TKey</w:t>
      </w:r>
      <w:r w:rsidRPr="00D96341">
        <w:rPr>
          <w:lang w:val="ru-RU"/>
        </w:rPr>
        <w:t xml:space="preserve">, </w:t>
      </w:r>
      <w:r w:rsidRPr="00FD3490">
        <w:rPr>
          <w:color w:val="2B91AF"/>
        </w:rPr>
        <w:t>TData</w:t>
      </w:r>
      <w:r w:rsidRPr="00D96341">
        <w:rPr>
          <w:lang w:val="ru-RU"/>
        </w:rPr>
        <w:t>);</w:t>
      </w:r>
    </w:p>
    <w:p w:rsidR="00D96341" w:rsidRPr="00D96341" w:rsidRDefault="00D96341" w:rsidP="00D96341">
      <w:pPr>
        <w:pStyle w:val="aff0"/>
        <w:rPr>
          <w:lang w:val="ru-RU"/>
        </w:rPr>
      </w:pPr>
      <w:r>
        <w:rPr>
          <w:lang w:val="ru-RU"/>
        </w:rPr>
        <w:t>Назначение: вставка до элемента с заданным ключом</w:t>
      </w:r>
      <w:r w:rsidRPr="00D96341">
        <w:rPr>
          <w:lang w:val="ru-RU"/>
        </w:rPr>
        <w:t>.</w:t>
      </w:r>
    </w:p>
    <w:p w:rsidR="00D96341" w:rsidRPr="00D96341" w:rsidRDefault="00D96341" w:rsidP="00D96341">
      <w:pPr>
        <w:pStyle w:val="aff0"/>
        <w:rPr>
          <w:lang w:val="ru-RU"/>
        </w:rPr>
      </w:pPr>
      <w:r>
        <w:rPr>
          <w:lang w:val="ru-RU"/>
        </w:rPr>
        <w:t xml:space="preserve">Входные данные: переменная типа </w:t>
      </w:r>
      <w:r>
        <w:rPr>
          <w:lang w:val="en-US"/>
        </w:rPr>
        <w:t>TKey</w:t>
      </w:r>
      <w:r>
        <w:rPr>
          <w:lang w:val="ru-RU"/>
        </w:rPr>
        <w:t xml:space="preserve"> и </w:t>
      </w:r>
      <w:r w:rsidRPr="005570F5">
        <w:rPr>
          <w:lang w:eastAsia="ru-RU"/>
        </w:rPr>
        <w:t>переменная</w:t>
      </w:r>
      <w:r>
        <w:rPr>
          <w:lang w:eastAsia="ru-RU"/>
        </w:rPr>
        <w:t xml:space="preserve"> шаблонного</w:t>
      </w:r>
      <w:r w:rsidRPr="005570F5">
        <w:rPr>
          <w:lang w:eastAsia="ru-RU"/>
        </w:rPr>
        <w:t xml:space="preserve"> типа</w:t>
      </w:r>
      <w:r>
        <w:rPr>
          <w:lang w:eastAsia="ru-RU"/>
        </w:rPr>
        <w:t xml:space="preserve"> </w:t>
      </w:r>
      <w:r>
        <w:rPr>
          <w:lang w:val="en-US" w:eastAsia="ru-RU"/>
        </w:rPr>
        <w:t>TNode</w:t>
      </w:r>
      <w:r w:rsidRPr="00D96341">
        <w:rPr>
          <w:lang w:val="ru-RU"/>
        </w:rPr>
        <w:t>.</w:t>
      </w:r>
    </w:p>
    <w:p w:rsidR="00F61ADB" w:rsidRPr="00D96341" w:rsidRDefault="00D96341" w:rsidP="00F61ADB">
      <w:pPr>
        <w:pStyle w:val="aff3"/>
        <w:rPr>
          <w:rFonts w:ascii="Times New Roman" w:eastAsia="Calibri" w:hAnsi="Times New Roman" w:cs="Times New Roman"/>
          <w:lang w:val="ru-RU" w:eastAsia="en-US"/>
        </w:rPr>
      </w:pPr>
      <w:r w:rsidRPr="00FD3490">
        <w:t>void</w:t>
      </w:r>
      <w:r w:rsidRPr="0093419C">
        <w:rPr>
          <w:lang w:val="ru-RU"/>
        </w:rPr>
        <w:t xml:space="preserve"> </w:t>
      </w:r>
      <w:r w:rsidRPr="00FD3490">
        <w:t>Remove</w:t>
      </w:r>
      <w:r w:rsidRPr="0093419C">
        <w:rPr>
          <w:lang w:val="ru-RU"/>
        </w:rPr>
        <w:t>(</w:t>
      </w:r>
      <w:r w:rsidRPr="00FD3490">
        <w:rPr>
          <w:color w:val="2B91AF"/>
        </w:rPr>
        <w:t>TKey</w:t>
      </w:r>
      <w:r w:rsidRPr="0093419C">
        <w:rPr>
          <w:lang w:val="ru-RU"/>
        </w:rPr>
        <w:t>);</w:t>
      </w:r>
    </w:p>
    <w:p w:rsidR="0093419C" w:rsidRDefault="00F61ADB" w:rsidP="0093419C">
      <w:pPr>
        <w:pStyle w:val="aff0"/>
        <w:rPr>
          <w:lang w:val="ru-RU"/>
        </w:rPr>
      </w:pPr>
      <w:r>
        <w:t>Назначение</w:t>
      </w:r>
      <w:r w:rsidR="0093419C">
        <w:rPr>
          <w:lang w:eastAsia="ru-RU"/>
        </w:rPr>
        <w:t xml:space="preserve">: </w:t>
      </w:r>
      <w:r w:rsidR="0093419C">
        <w:rPr>
          <w:lang w:val="ru-RU" w:eastAsia="ru-RU"/>
        </w:rPr>
        <w:t>удаляет</w:t>
      </w:r>
      <w:r w:rsidR="0093419C">
        <w:t xml:space="preserve"> элемент</w:t>
      </w:r>
      <w:r w:rsidR="0093419C" w:rsidRPr="0077294F">
        <w:t xml:space="preserve"> с </w:t>
      </w:r>
      <w:r w:rsidR="0093419C">
        <w:t>за</w:t>
      </w:r>
      <w:r w:rsidR="0093419C" w:rsidRPr="0077294F">
        <w:t>данным ключ</w:t>
      </w:r>
      <w:r w:rsidR="0093419C">
        <w:t>о</w:t>
      </w:r>
      <w:r w:rsidR="0093419C" w:rsidRPr="0077294F">
        <w:t>м</w:t>
      </w:r>
      <w:r w:rsidR="0093419C">
        <w:rPr>
          <w:lang w:val="ru-RU"/>
        </w:rPr>
        <w:t>.</w:t>
      </w:r>
    </w:p>
    <w:p w:rsidR="00A30A6F" w:rsidRDefault="00A30A6F" w:rsidP="0093419C">
      <w:pPr>
        <w:pStyle w:val="aff0"/>
        <w:rPr>
          <w:rFonts w:eastAsia="Times New Roman"/>
          <w:color w:val="000000"/>
          <w:lang w:eastAsia="ru-RU"/>
        </w:rPr>
      </w:pPr>
      <w:r w:rsidRPr="005570F5">
        <w:rPr>
          <w:rFonts w:eastAsia="Times New Roman"/>
          <w:color w:val="000000"/>
          <w:lang w:eastAsia="ru-RU"/>
        </w:rPr>
        <w:t>Входные данные:</w:t>
      </w:r>
      <w:r w:rsidR="0093419C">
        <w:rPr>
          <w:rFonts w:eastAsia="Times New Roman"/>
          <w:color w:val="000000"/>
          <w:lang w:eastAsia="ru-RU"/>
        </w:rPr>
        <w:t xml:space="preserve"> переменная типа </w:t>
      </w:r>
      <w:r w:rsidR="0093419C">
        <w:rPr>
          <w:rFonts w:eastAsia="Times New Roman"/>
          <w:color w:val="000000"/>
          <w:lang w:val="en-US" w:eastAsia="ru-RU"/>
        </w:rPr>
        <w:t>TKey</w:t>
      </w:r>
      <w:r w:rsidR="0093419C">
        <w:rPr>
          <w:rFonts w:eastAsia="Times New Roman"/>
          <w:color w:val="000000"/>
          <w:lang w:eastAsia="ru-RU"/>
        </w:rPr>
        <w:t>.</w:t>
      </w:r>
    </w:p>
    <w:p w:rsidR="0093419C" w:rsidRPr="000A24E6" w:rsidRDefault="0093419C" w:rsidP="0093419C">
      <w:pPr>
        <w:pStyle w:val="aff3"/>
        <w:rPr>
          <w:lang w:val="ru-RU"/>
        </w:rPr>
      </w:pPr>
      <w:r w:rsidRPr="00FD3490">
        <w:t>bool</w:t>
      </w:r>
      <w:r w:rsidRPr="000A24E6">
        <w:rPr>
          <w:lang w:val="ru-RU"/>
        </w:rPr>
        <w:t xml:space="preserve"> </w:t>
      </w:r>
      <w:r w:rsidRPr="00FD3490">
        <w:t>IsEmpty</w:t>
      </w:r>
      <w:r w:rsidRPr="000A24E6">
        <w:rPr>
          <w:lang w:val="ru-RU"/>
        </w:rPr>
        <w:t xml:space="preserve">() </w:t>
      </w:r>
      <w:r w:rsidRPr="00FD3490">
        <w:t>const</w:t>
      </w:r>
      <w:r w:rsidRPr="000A24E6">
        <w:rPr>
          <w:lang w:val="ru-RU"/>
        </w:rPr>
        <w:t>;</w:t>
      </w:r>
    </w:p>
    <w:p w:rsidR="0093419C" w:rsidRDefault="0093419C" w:rsidP="0093419C">
      <w:pPr>
        <w:pStyle w:val="aff0"/>
        <w:rPr>
          <w:lang w:val="ru-RU"/>
        </w:rPr>
      </w:pPr>
      <w:r>
        <w:t>Назначение:</w:t>
      </w:r>
      <w:r>
        <w:rPr>
          <w:lang w:val="ru-RU"/>
        </w:rPr>
        <w:t xml:space="preserve"> проверяет на пустоту.</w:t>
      </w:r>
    </w:p>
    <w:p w:rsidR="00FB2E37" w:rsidRPr="00FB2E37" w:rsidRDefault="00FB2E37" w:rsidP="0093419C">
      <w:pPr>
        <w:pStyle w:val="aff0"/>
        <w:rPr>
          <w:lang w:val="ru-RU"/>
        </w:rPr>
      </w:pPr>
      <w:r>
        <w:rPr>
          <w:lang w:val="ru-RU"/>
        </w:rPr>
        <w:t xml:space="preserve">Выходные данные: значение </w:t>
      </w:r>
      <w:r>
        <w:rPr>
          <w:lang w:val="en-US"/>
        </w:rPr>
        <w:t>true</w:t>
      </w:r>
      <w:r>
        <w:rPr>
          <w:lang w:val="ru-RU"/>
        </w:rPr>
        <w:t xml:space="preserve"> или </w:t>
      </w:r>
      <w:r>
        <w:rPr>
          <w:lang w:val="en-US"/>
        </w:rPr>
        <w:t>false</w:t>
      </w:r>
    </w:p>
    <w:p w:rsidR="0093419C" w:rsidRPr="0093419C" w:rsidRDefault="0093419C" w:rsidP="0093419C">
      <w:pPr>
        <w:pStyle w:val="aff3"/>
        <w:rPr>
          <w:lang w:val="ru-RU"/>
        </w:rPr>
      </w:pPr>
      <w:r w:rsidRPr="00FD3490">
        <w:t>bool</w:t>
      </w:r>
      <w:r w:rsidRPr="0093419C">
        <w:rPr>
          <w:lang w:val="ru-RU"/>
        </w:rPr>
        <w:t xml:space="preserve"> </w:t>
      </w:r>
      <w:r>
        <w:t>IsEnded</w:t>
      </w:r>
      <w:r w:rsidRPr="0093419C">
        <w:rPr>
          <w:lang w:val="ru-RU"/>
        </w:rPr>
        <w:t xml:space="preserve">() </w:t>
      </w:r>
      <w:r w:rsidRPr="00FD3490">
        <w:t>const</w:t>
      </w:r>
      <w:r w:rsidRPr="0093419C">
        <w:rPr>
          <w:lang w:val="ru-RU"/>
        </w:rPr>
        <w:t>;</w:t>
      </w:r>
    </w:p>
    <w:p w:rsidR="0093419C" w:rsidRDefault="0093419C" w:rsidP="0093419C">
      <w:pPr>
        <w:pStyle w:val="aff0"/>
        <w:rPr>
          <w:lang w:val="ru-RU"/>
        </w:rPr>
      </w:pPr>
      <w:r>
        <w:t>Назначение:</w:t>
      </w:r>
      <w:r>
        <w:rPr>
          <w:lang w:val="ru-RU"/>
        </w:rPr>
        <w:t xml:space="preserve"> проверяет список на заполненность.</w:t>
      </w:r>
    </w:p>
    <w:p w:rsidR="00FB2E37" w:rsidRDefault="00FB2E37" w:rsidP="00FB2E37">
      <w:pPr>
        <w:pStyle w:val="aff0"/>
        <w:rPr>
          <w:lang w:val="ru-RU"/>
        </w:rPr>
      </w:pPr>
      <w:r>
        <w:rPr>
          <w:lang w:val="ru-RU"/>
        </w:rPr>
        <w:t xml:space="preserve">Выходные данные: значение </w:t>
      </w:r>
      <w:r>
        <w:rPr>
          <w:lang w:val="en-US"/>
        </w:rPr>
        <w:t>true</w:t>
      </w:r>
      <w:r>
        <w:rPr>
          <w:lang w:val="ru-RU"/>
        </w:rPr>
        <w:t xml:space="preserve"> или </w:t>
      </w:r>
      <w:r>
        <w:rPr>
          <w:lang w:val="en-US"/>
        </w:rPr>
        <w:t>false</w:t>
      </w:r>
    </w:p>
    <w:p w:rsidR="0093419C" w:rsidRDefault="00FB2E37" w:rsidP="00FB2E37">
      <w:pPr>
        <w:pStyle w:val="aff3"/>
        <w:rPr>
          <w:lang w:val="ru-RU"/>
        </w:rPr>
      </w:pPr>
      <w:r w:rsidRPr="00FD3490">
        <w:t>void</w:t>
      </w:r>
      <w:r w:rsidRPr="00FB2E37">
        <w:rPr>
          <w:lang w:val="ru-RU"/>
        </w:rPr>
        <w:t xml:space="preserve"> </w:t>
      </w:r>
      <w:r w:rsidRPr="00FD3490">
        <w:t>Reset</w:t>
      </w:r>
      <w:r w:rsidRPr="00FB2E37">
        <w:rPr>
          <w:lang w:val="ru-RU"/>
        </w:rPr>
        <w:t>();</w:t>
      </w:r>
    </w:p>
    <w:p w:rsidR="0093419C" w:rsidRDefault="00FB2E37" w:rsidP="0093419C">
      <w:pPr>
        <w:pStyle w:val="aff0"/>
        <w:rPr>
          <w:lang w:val="ru-RU"/>
        </w:rPr>
      </w:pPr>
      <w:r>
        <w:rPr>
          <w:lang w:val="ru-RU"/>
        </w:rPr>
        <w:t>Назначение: устанавливает текущий указатель на элемент в начало.</w:t>
      </w:r>
    </w:p>
    <w:p w:rsidR="00FB2E37" w:rsidRPr="00FD3490" w:rsidRDefault="00FB2E37" w:rsidP="00FB2E37">
      <w:pPr>
        <w:pStyle w:val="aff3"/>
        <w:rPr>
          <w:color w:val="000000"/>
        </w:rPr>
      </w:pP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 w:rsidRPr="00FD3490">
        <w:rPr>
          <w:color w:val="000000"/>
        </w:rPr>
        <w:t xml:space="preserve">&gt;* getFirst() </w:t>
      </w:r>
      <w:r w:rsidRPr="00FD3490">
        <w:t>const</w:t>
      </w:r>
      <w:r w:rsidRPr="00FD3490">
        <w:rPr>
          <w:color w:val="000000"/>
        </w:rPr>
        <w:t>;</w:t>
      </w:r>
    </w:p>
    <w:p w:rsidR="00FB2E37" w:rsidRDefault="00FB2E37" w:rsidP="0093419C">
      <w:pPr>
        <w:pStyle w:val="aff0"/>
        <w:rPr>
          <w:lang w:val="ru-RU"/>
        </w:rPr>
      </w:pPr>
      <w:r>
        <w:rPr>
          <w:lang w:val="ru-RU"/>
        </w:rPr>
        <w:t>Назначение: возвращает первый элемент.</w:t>
      </w:r>
    </w:p>
    <w:p w:rsidR="00FB2E37" w:rsidRDefault="00FB2E37" w:rsidP="0093419C">
      <w:pPr>
        <w:pStyle w:val="aff0"/>
        <w:rPr>
          <w:lang w:val="ru-RU" w:eastAsia="ru-RU"/>
        </w:rPr>
      </w:pPr>
      <w:r>
        <w:rPr>
          <w:lang w:val="ru-RU"/>
        </w:rPr>
        <w:t xml:space="preserve">Выходные данные: </w:t>
      </w:r>
      <w:r>
        <w:rPr>
          <w:lang w:eastAsia="ru-RU"/>
        </w:rPr>
        <w:t>указатель на переменную шаблонного</w:t>
      </w:r>
      <w:r w:rsidRPr="005570F5">
        <w:rPr>
          <w:lang w:eastAsia="ru-RU"/>
        </w:rPr>
        <w:t xml:space="preserve"> типа</w:t>
      </w:r>
      <w:r>
        <w:rPr>
          <w:lang w:eastAsia="ru-RU"/>
        </w:rPr>
        <w:t xml:space="preserve"> </w:t>
      </w:r>
      <w:r>
        <w:rPr>
          <w:lang w:val="en-US" w:eastAsia="ru-RU"/>
        </w:rPr>
        <w:t>TNode</w:t>
      </w:r>
      <w:r>
        <w:rPr>
          <w:lang w:val="ru-RU" w:eastAsia="ru-RU"/>
        </w:rPr>
        <w:t>.</w:t>
      </w:r>
    </w:p>
    <w:p w:rsidR="00FB2E37" w:rsidRPr="00FD3490" w:rsidRDefault="00FB2E37" w:rsidP="00FB2E37">
      <w:pPr>
        <w:pStyle w:val="aff3"/>
        <w:rPr>
          <w:color w:val="000000"/>
        </w:rPr>
      </w:pP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>
        <w:rPr>
          <w:color w:val="000000"/>
        </w:rPr>
        <w:t>&gt;* getCurr</w:t>
      </w:r>
      <w:r w:rsidRPr="00FD3490">
        <w:rPr>
          <w:color w:val="000000"/>
        </w:rPr>
        <w:t xml:space="preserve">() </w:t>
      </w:r>
      <w:r w:rsidRPr="00FD3490">
        <w:t>const</w:t>
      </w:r>
      <w:r w:rsidRPr="00FD3490">
        <w:rPr>
          <w:color w:val="000000"/>
        </w:rPr>
        <w:t>;</w:t>
      </w:r>
    </w:p>
    <w:p w:rsidR="00FB2E37" w:rsidRDefault="00FB2E37" w:rsidP="00FB2E37">
      <w:pPr>
        <w:pStyle w:val="aff0"/>
        <w:rPr>
          <w:lang w:val="ru-RU"/>
        </w:rPr>
      </w:pPr>
      <w:r>
        <w:rPr>
          <w:lang w:val="ru-RU"/>
        </w:rPr>
        <w:t>Назначение: возвращает текущий элемент.</w:t>
      </w:r>
    </w:p>
    <w:p w:rsidR="00FB2E37" w:rsidRDefault="00FB2E37" w:rsidP="00FB2E37">
      <w:pPr>
        <w:pStyle w:val="aff0"/>
        <w:rPr>
          <w:lang w:val="ru-RU"/>
        </w:rPr>
      </w:pPr>
      <w:r>
        <w:rPr>
          <w:lang w:val="ru-RU"/>
        </w:rPr>
        <w:t xml:space="preserve">Выходные данные: </w:t>
      </w:r>
      <w:r>
        <w:rPr>
          <w:lang w:eastAsia="ru-RU"/>
        </w:rPr>
        <w:t>указатель на переменную шаблонного</w:t>
      </w:r>
      <w:r w:rsidRPr="005570F5">
        <w:rPr>
          <w:lang w:eastAsia="ru-RU"/>
        </w:rPr>
        <w:t xml:space="preserve"> типа</w:t>
      </w:r>
      <w:r>
        <w:rPr>
          <w:lang w:eastAsia="ru-RU"/>
        </w:rPr>
        <w:t xml:space="preserve"> </w:t>
      </w:r>
      <w:r>
        <w:rPr>
          <w:lang w:val="en-US" w:eastAsia="ru-RU"/>
        </w:rPr>
        <w:t>TNode</w:t>
      </w:r>
      <w:r>
        <w:rPr>
          <w:lang w:val="ru-RU" w:eastAsia="ru-RU"/>
        </w:rPr>
        <w:t>.</w:t>
      </w:r>
    </w:p>
    <w:p w:rsidR="00FB2E37" w:rsidRPr="00FD3490" w:rsidRDefault="00FB2E37" w:rsidP="00FB2E37">
      <w:pPr>
        <w:pStyle w:val="aff3"/>
        <w:rPr>
          <w:color w:val="000000"/>
        </w:rPr>
      </w:pP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>
        <w:rPr>
          <w:color w:val="000000"/>
        </w:rPr>
        <w:t>&gt;* getPrev</w:t>
      </w:r>
      <w:r w:rsidRPr="00FD3490">
        <w:rPr>
          <w:color w:val="000000"/>
        </w:rPr>
        <w:t xml:space="preserve">() </w:t>
      </w:r>
      <w:r w:rsidRPr="00FD3490">
        <w:t>const</w:t>
      </w:r>
      <w:r w:rsidRPr="00FD3490">
        <w:rPr>
          <w:color w:val="000000"/>
        </w:rPr>
        <w:t>;</w:t>
      </w:r>
    </w:p>
    <w:p w:rsidR="00FB2E37" w:rsidRDefault="00FB2E37" w:rsidP="00FB2E37">
      <w:pPr>
        <w:pStyle w:val="aff0"/>
        <w:rPr>
          <w:lang w:val="ru-RU"/>
        </w:rPr>
      </w:pPr>
      <w:r>
        <w:rPr>
          <w:lang w:val="ru-RU"/>
        </w:rPr>
        <w:t>Назначение: возвращает предыдущий элемент.</w:t>
      </w:r>
    </w:p>
    <w:p w:rsidR="00FB2E37" w:rsidRPr="00FB2E37" w:rsidRDefault="00FB2E37" w:rsidP="00FB2E37">
      <w:pPr>
        <w:pStyle w:val="aff0"/>
        <w:rPr>
          <w:lang w:val="ru-RU"/>
        </w:rPr>
      </w:pPr>
      <w:r>
        <w:rPr>
          <w:lang w:val="ru-RU"/>
        </w:rPr>
        <w:t xml:space="preserve">Выходные данные: </w:t>
      </w:r>
      <w:r>
        <w:rPr>
          <w:lang w:eastAsia="ru-RU"/>
        </w:rPr>
        <w:t>указатель на переменную шаблонного</w:t>
      </w:r>
      <w:r w:rsidRPr="005570F5">
        <w:rPr>
          <w:lang w:eastAsia="ru-RU"/>
        </w:rPr>
        <w:t xml:space="preserve"> типа</w:t>
      </w:r>
      <w:r>
        <w:rPr>
          <w:lang w:eastAsia="ru-RU"/>
        </w:rPr>
        <w:t xml:space="preserve"> </w:t>
      </w:r>
      <w:r>
        <w:rPr>
          <w:lang w:val="en-US" w:eastAsia="ru-RU"/>
        </w:rPr>
        <w:t>TNode</w:t>
      </w:r>
      <w:r>
        <w:rPr>
          <w:lang w:val="ru-RU" w:eastAsia="ru-RU"/>
        </w:rPr>
        <w:t>.</w:t>
      </w:r>
    </w:p>
    <w:p w:rsidR="00FB2E37" w:rsidRPr="00FD3490" w:rsidRDefault="00FB2E37" w:rsidP="00FB2E37">
      <w:pPr>
        <w:pStyle w:val="aff3"/>
        <w:rPr>
          <w:color w:val="000000"/>
        </w:rPr>
      </w:pPr>
      <w:r w:rsidRPr="00FD3490">
        <w:rPr>
          <w:color w:val="2B91AF"/>
        </w:rPr>
        <w:t>TNode</w:t>
      </w:r>
      <w:r w:rsidRPr="00FD3490">
        <w:rPr>
          <w:color w:val="000000"/>
        </w:rPr>
        <w:t>&lt;</w:t>
      </w:r>
      <w:r w:rsidRPr="00FD3490">
        <w:rPr>
          <w:color w:val="2B91AF"/>
        </w:rPr>
        <w:t>TKey</w:t>
      </w:r>
      <w:r w:rsidRPr="00FD3490">
        <w:rPr>
          <w:color w:val="000000"/>
        </w:rPr>
        <w:t xml:space="preserve">, </w:t>
      </w:r>
      <w:r w:rsidRPr="00FD3490">
        <w:rPr>
          <w:color w:val="2B91AF"/>
        </w:rPr>
        <w:t>TData</w:t>
      </w:r>
      <w:r>
        <w:rPr>
          <w:color w:val="000000"/>
        </w:rPr>
        <w:t>&gt;* getNext</w:t>
      </w:r>
      <w:r w:rsidRPr="00FD3490">
        <w:rPr>
          <w:color w:val="000000"/>
        </w:rPr>
        <w:t xml:space="preserve">() </w:t>
      </w:r>
      <w:r w:rsidRPr="00FD3490">
        <w:t>const</w:t>
      </w:r>
      <w:r w:rsidRPr="00FD3490">
        <w:rPr>
          <w:color w:val="000000"/>
        </w:rPr>
        <w:t>;</w:t>
      </w:r>
    </w:p>
    <w:p w:rsidR="00FB2E37" w:rsidRDefault="00FB2E37" w:rsidP="00FB2E37">
      <w:pPr>
        <w:pStyle w:val="aff0"/>
        <w:rPr>
          <w:lang w:val="ru-RU"/>
        </w:rPr>
      </w:pPr>
      <w:r>
        <w:rPr>
          <w:lang w:val="ru-RU"/>
        </w:rPr>
        <w:t>Назначение: возвращает следующий элемент.</w:t>
      </w:r>
    </w:p>
    <w:p w:rsidR="00FB2E37" w:rsidRPr="00FB2E37" w:rsidRDefault="00FB2E37" w:rsidP="00FB2E37">
      <w:pPr>
        <w:pStyle w:val="aff0"/>
        <w:rPr>
          <w:lang w:val="ru-RU"/>
        </w:rPr>
      </w:pPr>
      <w:r>
        <w:rPr>
          <w:lang w:val="ru-RU"/>
        </w:rPr>
        <w:t xml:space="preserve">Выходные данные: </w:t>
      </w:r>
      <w:r>
        <w:rPr>
          <w:lang w:eastAsia="ru-RU"/>
        </w:rPr>
        <w:t>указатель на переменную шаблонного</w:t>
      </w:r>
      <w:r w:rsidRPr="005570F5">
        <w:rPr>
          <w:lang w:eastAsia="ru-RU"/>
        </w:rPr>
        <w:t xml:space="preserve"> типа</w:t>
      </w:r>
      <w:r>
        <w:rPr>
          <w:lang w:eastAsia="ru-RU"/>
        </w:rPr>
        <w:t xml:space="preserve"> </w:t>
      </w:r>
      <w:r>
        <w:rPr>
          <w:lang w:val="en-US" w:eastAsia="ru-RU"/>
        </w:rPr>
        <w:t>TNode</w:t>
      </w:r>
      <w:r>
        <w:rPr>
          <w:lang w:val="ru-RU" w:eastAsia="ru-RU"/>
        </w:rPr>
        <w:t>.</w:t>
      </w:r>
    </w:p>
    <w:p w:rsidR="00FB2E37" w:rsidRPr="000A24E6" w:rsidRDefault="00FB2E37" w:rsidP="007F470D">
      <w:pPr>
        <w:pStyle w:val="3"/>
      </w:pP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t>class</w:t>
      </w:r>
      <w:r w:rsidRPr="0066492A">
        <w:rPr>
          <w:color w:val="000000"/>
        </w:rPr>
        <w:t xml:space="preserve"> </w:t>
      </w:r>
      <w:r w:rsidRPr="0066492A">
        <w:rPr>
          <w:color w:val="2B91AF"/>
        </w:rPr>
        <w:t>TNode</w:t>
      </w:r>
      <w:r w:rsidRPr="0066492A">
        <w:rPr>
          <w:color w:val="000000"/>
        </w:rPr>
        <w:t>&lt;</w:t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, </w:t>
      </w:r>
      <w:r w:rsidRPr="0066492A">
        <w:t>float</w:t>
      </w:r>
      <w:r w:rsidRPr="0066492A">
        <w:rPr>
          <w:color w:val="000000"/>
        </w:rPr>
        <w:t>&gt;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>{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t>public</w:t>
      </w:r>
      <w:r w:rsidRPr="0066492A">
        <w:rPr>
          <w:color w:val="000000"/>
        </w:rPr>
        <w:t>: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 key;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</w:r>
      <w:r w:rsidRPr="0066492A">
        <w:t>float</w:t>
      </w:r>
      <w:r w:rsidRPr="0066492A">
        <w:rPr>
          <w:color w:val="000000"/>
        </w:rPr>
        <w:t xml:space="preserve"> pData;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</w:r>
      <w:r w:rsidRPr="0066492A">
        <w:rPr>
          <w:color w:val="2B91AF"/>
        </w:rPr>
        <w:t>TNode</w:t>
      </w:r>
      <w:r w:rsidRPr="0066492A">
        <w:rPr>
          <w:color w:val="000000"/>
        </w:rPr>
        <w:t>&lt;</w:t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, </w:t>
      </w:r>
      <w:r w:rsidRPr="0066492A">
        <w:t>float</w:t>
      </w:r>
      <w:r w:rsidRPr="0066492A">
        <w:rPr>
          <w:color w:val="000000"/>
        </w:rPr>
        <w:t>&gt;* pNext;</w:t>
      </w:r>
    </w:p>
    <w:p w:rsidR="0066492A" w:rsidRPr="0066492A" w:rsidRDefault="0066492A" w:rsidP="007F470D">
      <w:pPr>
        <w:pStyle w:val="aff3"/>
        <w:rPr>
          <w:color w:val="000000"/>
        </w:rPr>
      </w:pP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  <w:t>TNode();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  <w:t>TNode(</w:t>
      </w:r>
      <w:r w:rsidRPr="0066492A">
        <w:t>const</w:t>
      </w:r>
      <w:r w:rsidRPr="0066492A">
        <w:rPr>
          <w:color w:val="000000"/>
        </w:rPr>
        <w:t xml:space="preserve"> </w:t>
      </w:r>
      <w:r w:rsidRPr="0066492A">
        <w:rPr>
          <w:color w:val="2B91AF"/>
        </w:rPr>
        <w:t>TNode</w:t>
      </w:r>
      <w:r w:rsidRPr="0066492A">
        <w:rPr>
          <w:color w:val="000000"/>
        </w:rPr>
        <w:t>&lt;</w:t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, </w:t>
      </w:r>
      <w:r w:rsidRPr="0066492A">
        <w:t>float</w:t>
      </w:r>
      <w:r w:rsidRPr="0066492A">
        <w:rPr>
          <w:color w:val="000000"/>
        </w:rPr>
        <w:t>&gt;&amp;);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  <w:t>TNode(</w:t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, </w:t>
      </w:r>
      <w:r w:rsidRPr="0066492A">
        <w:t>float</w:t>
      </w:r>
      <w:r w:rsidRPr="0066492A">
        <w:rPr>
          <w:color w:val="000000"/>
        </w:rPr>
        <w:t xml:space="preserve">, </w:t>
      </w:r>
      <w:r w:rsidRPr="0066492A">
        <w:rPr>
          <w:color w:val="2B91AF"/>
        </w:rPr>
        <w:t>TNode</w:t>
      </w:r>
      <w:r w:rsidRPr="0066492A">
        <w:rPr>
          <w:color w:val="000000"/>
        </w:rPr>
        <w:t>&lt;</w:t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, </w:t>
      </w:r>
      <w:r w:rsidRPr="0066492A">
        <w:t>float</w:t>
      </w:r>
      <w:r w:rsidRPr="0066492A">
        <w:rPr>
          <w:color w:val="000000"/>
        </w:rPr>
        <w:t xml:space="preserve">&gt;* </w:t>
      </w:r>
      <w:r w:rsidRPr="0066492A">
        <w:rPr>
          <w:color w:val="808080"/>
        </w:rPr>
        <w:t>node</w:t>
      </w:r>
      <w:r w:rsidRPr="0066492A">
        <w:rPr>
          <w:color w:val="000000"/>
        </w:rPr>
        <w:t xml:space="preserve"> = </w:t>
      </w:r>
      <w:r w:rsidRPr="0066492A">
        <w:t>nullptr</w:t>
      </w:r>
      <w:r w:rsidRPr="0066492A">
        <w:rPr>
          <w:color w:val="000000"/>
        </w:rPr>
        <w:t>);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  <w:t>~TNode();</w:t>
      </w:r>
    </w:p>
    <w:p w:rsidR="0066492A" w:rsidRPr="0066492A" w:rsidRDefault="0066492A" w:rsidP="007F470D">
      <w:pPr>
        <w:pStyle w:val="aff3"/>
        <w:rPr>
          <w:color w:val="000000"/>
        </w:rPr>
      </w:pP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</w:r>
      <w:r w:rsidRPr="0066492A">
        <w:t>bool</w:t>
      </w:r>
      <w:r w:rsidRPr="0066492A">
        <w:rPr>
          <w:color w:val="000000"/>
        </w:rPr>
        <w:t xml:space="preserve"> </w:t>
      </w:r>
      <w:r w:rsidRPr="0066492A">
        <w:rPr>
          <w:color w:val="008080"/>
        </w:rPr>
        <w:t>operator&lt;</w:t>
      </w:r>
      <w:r w:rsidRPr="0066492A">
        <w:rPr>
          <w:color w:val="000000"/>
        </w:rPr>
        <w:t>(</w:t>
      </w:r>
      <w:r w:rsidRPr="0066492A">
        <w:t>const</w:t>
      </w:r>
      <w:r w:rsidRPr="0066492A">
        <w:rPr>
          <w:color w:val="000000"/>
        </w:rPr>
        <w:t xml:space="preserve"> </w:t>
      </w:r>
      <w:r w:rsidRPr="0066492A">
        <w:rPr>
          <w:color w:val="2B91AF"/>
        </w:rPr>
        <w:t>TNode</w:t>
      </w:r>
      <w:r w:rsidRPr="0066492A">
        <w:rPr>
          <w:color w:val="000000"/>
        </w:rPr>
        <w:t xml:space="preserve">&amp;) </w:t>
      </w:r>
      <w:r w:rsidRPr="0066492A">
        <w:t>const</w:t>
      </w:r>
      <w:r w:rsidRPr="0066492A">
        <w:rPr>
          <w:color w:val="000000"/>
        </w:rPr>
        <w:t>;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</w:r>
      <w:r w:rsidRPr="0066492A">
        <w:t>bool</w:t>
      </w:r>
      <w:r w:rsidRPr="0066492A">
        <w:rPr>
          <w:color w:val="000000"/>
        </w:rPr>
        <w:t xml:space="preserve"> </w:t>
      </w:r>
      <w:r w:rsidRPr="0066492A">
        <w:rPr>
          <w:color w:val="008080"/>
        </w:rPr>
        <w:t>operator!=</w:t>
      </w:r>
      <w:r w:rsidRPr="0066492A">
        <w:rPr>
          <w:color w:val="000000"/>
        </w:rPr>
        <w:t>(</w:t>
      </w:r>
      <w:r w:rsidRPr="0066492A">
        <w:t>const</w:t>
      </w:r>
      <w:r w:rsidRPr="0066492A">
        <w:rPr>
          <w:color w:val="000000"/>
        </w:rPr>
        <w:t xml:space="preserve"> </w:t>
      </w:r>
      <w:r w:rsidRPr="0066492A">
        <w:rPr>
          <w:color w:val="2B91AF"/>
        </w:rPr>
        <w:t>TNode</w:t>
      </w:r>
      <w:r w:rsidRPr="0066492A">
        <w:rPr>
          <w:color w:val="000000"/>
        </w:rPr>
        <w:t xml:space="preserve">&amp;) </w:t>
      </w:r>
      <w:r w:rsidRPr="0066492A">
        <w:t>const</w:t>
      </w:r>
      <w:r w:rsidRPr="0066492A">
        <w:rPr>
          <w:color w:val="000000"/>
        </w:rPr>
        <w:t>;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</w:r>
      <w:r w:rsidRPr="0066492A">
        <w:t>bool</w:t>
      </w:r>
      <w:r w:rsidRPr="0066492A">
        <w:rPr>
          <w:color w:val="000000"/>
        </w:rPr>
        <w:t xml:space="preserve"> </w:t>
      </w:r>
      <w:r w:rsidRPr="0066492A">
        <w:rPr>
          <w:color w:val="008080"/>
        </w:rPr>
        <w:t>operator==</w:t>
      </w:r>
      <w:r w:rsidRPr="0066492A">
        <w:rPr>
          <w:color w:val="000000"/>
        </w:rPr>
        <w:t>(</w:t>
      </w:r>
      <w:r w:rsidRPr="0066492A">
        <w:t>const</w:t>
      </w:r>
      <w:r w:rsidRPr="0066492A">
        <w:rPr>
          <w:color w:val="000000"/>
        </w:rPr>
        <w:t xml:space="preserve"> </w:t>
      </w:r>
      <w:r w:rsidRPr="0066492A">
        <w:rPr>
          <w:color w:val="2B91AF"/>
        </w:rPr>
        <w:t>TNode</w:t>
      </w:r>
      <w:r w:rsidRPr="0066492A">
        <w:rPr>
          <w:color w:val="000000"/>
        </w:rPr>
        <w:t xml:space="preserve">&amp;) </w:t>
      </w:r>
      <w:r w:rsidRPr="0066492A">
        <w:t>const</w:t>
      </w:r>
      <w:r w:rsidRPr="0066492A">
        <w:rPr>
          <w:color w:val="000000"/>
        </w:rPr>
        <w:t>;</w:t>
      </w:r>
    </w:p>
    <w:p w:rsidR="0066492A" w:rsidRPr="0066492A" w:rsidRDefault="0066492A" w:rsidP="007F470D">
      <w:pPr>
        <w:pStyle w:val="aff3"/>
        <w:rPr>
          <w:color w:val="000000"/>
        </w:rPr>
      </w:pPr>
      <w:r w:rsidRPr="0066492A">
        <w:rPr>
          <w:color w:val="000000"/>
        </w:rPr>
        <w:tab/>
      </w:r>
      <w:r w:rsidRPr="0066492A">
        <w:rPr>
          <w:color w:val="2B91AF"/>
        </w:rPr>
        <w:t>TNode</w:t>
      </w:r>
      <w:r w:rsidRPr="0066492A">
        <w:rPr>
          <w:color w:val="000000"/>
        </w:rPr>
        <w:t>&lt;</w:t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, </w:t>
      </w:r>
      <w:r w:rsidRPr="0066492A">
        <w:t>float</w:t>
      </w:r>
      <w:r w:rsidRPr="0066492A">
        <w:rPr>
          <w:color w:val="000000"/>
        </w:rPr>
        <w:t xml:space="preserve">&gt;* </w:t>
      </w:r>
      <w:r w:rsidRPr="0066492A">
        <w:rPr>
          <w:color w:val="008080"/>
        </w:rPr>
        <w:t>operator*</w:t>
      </w:r>
      <w:r w:rsidRPr="0066492A">
        <w:rPr>
          <w:color w:val="000000"/>
        </w:rPr>
        <w:t>(</w:t>
      </w:r>
      <w:r w:rsidRPr="0066492A">
        <w:t>const</w:t>
      </w:r>
      <w:r w:rsidRPr="0066492A">
        <w:rPr>
          <w:color w:val="000000"/>
        </w:rPr>
        <w:t xml:space="preserve"> </w:t>
      </w:r>
      <w:r w:rsidRPr="0066492A">
        <w:rPr>
          <w:color w:val="2B91AF"/>
        </w:rPr>
        <w:t>TNode</w:t>
      </w:r>
      <w:r w:rsidRPr="0066492A">
        <w:rPr>
          <w:color w:val="000000"/>
        </w:rPr>
        <w:t>&lt;</w:t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, </w:t>
      </w:r>
      <w:r w:rsidRPr="0066492A">
        <w:t>float</w:t>
      </w:r>
      <w:r w:rsidRPr="0066492A">
        <w:rPr>
          <w:color w:val="000000"/>
        </w:rPr>
        <w:t>&gt;&amp;);</w:t>
      </w:r>
    </w:p>
    <w:p w:rsidR="0066492A" w:rsidRPr="000A24E6" w:rsidRDefault="0066492A" w:rsidP="007F470D">
      <w:pPr>
        <w:pStyle w:val="aff3"/>
        <w:rPr>
          <w:lang w:val="ru-RU"/>
        </w:rPr>
      </w:pPr>
      <w:r w:rsidRPr="000A24E6">
        <w:rPr>
          <w:color w:val="000000"/>
          <w:lang w:val="ru-RU"/>
        </w:rPr>
        <w:t>};</w:t>
      </w:r>
    </w:p>
    <w:p w:rsidR="007F470D" w:rsidRDefault="007F470D" w:rsidP="007F470D">
      <w:pPr>
        <w:rPr>
          <w:b/>
          <w:u w:val="single"/>
        </w:rPr>
      </w:pPr>
    </w:p>
    <w:p w:rsidR="007F470D" w:rsidRPr="000A24E6" w:rsidRDefault="007F470D" w:rsidP="007F470D">
      <w:pPr>
        <w:rPr>
          <w:b/>
          <w:u w:val="single"/>
        </w:rPr>
      </w:pPr>
      <w:r w:rsidRPr="00A30A6F">
        <w:rPr>
          <w:b/>
          <w:u w:val="single"/>
        </w:rPr>
        <w:lastRenderedPageBreak/>
        <w:t>Описание</w:t>
      </w:r>
      <w:r w:rsidRPr="000A24E6">
        <w:rPr>
          <w:b/>
          <w:u w:val="single"/>
        </w:rPr>
        <w:t xml:space="preserve"> </w:t>
      </w:r>
      <w:r w:rsidRPr="00A30A6F">
        <w:rPr>
          <w:b/>
          <w:u w:val="single"/>
        </w:rPr>
        <w:t>полей</w:t>
      </w:r>
    </w:p>
    <w:p w:rsidR="0093419C" w:rsidRPr="000A24E6" w:rsidRDefault="007F470D" w:rsidP="007F470D">
      <w:pPr>
        <w:pStyle w:val="aff3"/>
        <w:rPr>
          <w:color w:val="000000"/>
          <w:lang w:val="ru-RU"/>
        </w:rPr>
      </w:pPr>
      <w:r w:rsidRPr="0066492A">
        <w:t>unsigned</w:t>
      </w:r>
      <w:r w:rsidRPr="000A24E6">
        <w:rPr>
          <w:color w:val="000000"/>
          <w:lang w:val="ru-RU"/>
        </w:rPr>
        <w:t xml:space="preserve"> </w:t>
      </w:r>
      <w:r w:rsidRPr="0066492A">
        <w:t>int</w:t>
      </w:r>
      <w:r w:rsidRPr="000A24E6">
        <w:rPr>
          <w:color w:val="000000"/>
          <w:lang w:val="ru-RU"/>
        </w:rPr>
        <w:t xml:space="preserve"> </w:t>
      </w:r>
      <w:r w:rsidRPr="0066492A">
        <w:rPr>
          <w:color w:val="000000"/>
        </w:rPr>
        <w:t>key</w:t>
      </w:r>
      <w:r w:rsidRPr="000A24E6">
        <w:rPr>
          <w:color w:val="000000"/>
          <w:lang w:val="ru-RU"/>
        </w:rPr>
        <w:t>;</w:t>
      </w:r>
    </w:p>
    <w:p w:rsidR="007F470D" w:rsidRDefault="007F470D" w:rsidP="007F470D">
      <w:pPr>
        <w:pStyle w:val="aff0"/>
        <w:rPr>
          <w:lang w:val="ru-RU"/>
        </w:rPr>
      </w:pPr>
      <w:r>
        <w:rPr>
          <w:lang w:val="ru-RU"/>
        </w:rPr>
        <w:t xml:space="preserve">Назначение: </w:t>
      </w:r>
      <w:r>
        <w:t xml:space="preserve">задает идентификатор </w:t>
      </w:r>
      <w:r>
        <w:rPr>
          <w:lang w:val="ru-RU"/>
        </w:rPr>
        <w:t>данных (</w:t>
      </w:r>
      <w:r>
        <w:t>степень монома</w:t>
      </w:r>
      <w:r>
        <w:rPr>
          <w:lang w:val="ru-RU"/>
        </w:rPr>
        <w:t>)</w:t>
      </w:r>
      <w:r w:rsidR="00523CC2">
        <w:rPr>
          <w:lang w:val="ru-RU"/>
        </w:rPr>
        <w:t>.</w:t>
      </w:r>
    </w:p>
    <w:p w:rsidR="007F470D" w:rsidRPr="007F470D" w:rsidRDefault="007F470D" w:rsidP="007F470D">
      <w:pPr>
        <w:pStyle w:val="aff3"/>
        <w:rPr>
          <w:color w:val="000000"/>
          <w:lang w:val="ru-RU"/>
        </w:rPr>
      </w:pPr>
      <w:r w:rsidRPr="0066492A">
        <w:t>float</w:t>
      </w:r>
      <w:r w:rsidRPr="007F470D">
        <w:rPr>
          <w:color w:val="000000"/>
          <w:lang w:val="ru-RU"/>
        </w:rPr>
        <w:t xml:space="preserve"> </w:t>
      </w:r>
      <w:r w:rsidRPr="0066492A">
        <w:rPr>
          <w:color w:val="000000"/>
        </w:rPr>
        <w:t>pData</w:t>
      </w:r>
      <w:r w:rsidRPr="007F470D">
        <w:rPr>
          <w:color w:val="000000"/>
          <w:lang w:val="ru-RU"/>
        </w:rPr>
        <w:t>;</w:t>
      </w:r>
    </w:p>
    <w:p w:rsidR="007F470D" w:rsidRDefault="007F470D" w:rsidP="007F470D">
      <w:pPr>
        <w:pStyle w:val="aff0"/>
        <w:rPr>
          <w:lang w:val="ru-RU"/>
        </w:rPr>
      </w:pPr>
      <w:r>
        <w:rPr>
          <w:lang w:val="ru-RU"/>
        </w:rPr>
        <w:t>Назначение: задает коэффициет перед мономом.</w:t>
      </w:r>
    </w:p>
    <w:p w:rsidR="00523CC2" w:rsidRPr="00523CC2" w:rsidRDefault="00523CC2" w:rsidP="00523CC2">
      <w:pPr>
        <w:pStyle w:val="aff3"/>
        <w:rPr>
          <w:color w:val="000000"/>
        </w:rPr>
      </w:pPr>
      <w:r w:rsidRPr="0066492A">
        <w:rPr>
          <w:color w:val="2B91AF"/>
        </w:rPr>
        <w:t>TNode</w:t>
      </w:r>
      <w:r w:rsidRPr="0066492A">
        <w:rPr>
          <w:color w:val="000000"/>
        </w:rPr>
        <w:t>&lt;</w:t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, </w:t>
      </w:r>
      <w:r w:rsidRPr="0066492A">
        <w:t>float</w:t>
      </w:r>
      <w:r w:rsidRPr="0066492A">
        <w:rPr>
          <w:color w:val="000000"/>
        </w:rPr>
        <w:t>&gt;* pNext;</w:t>
      </w:r>
    </w:p>
    <w:p w:rsidR="00523CC2" w:rsidRDefault="00523CC2" w:rsidP="00523CC2">
      <w:pPr>
        <w:pStyle w:val="aff0"/>
        <w:rPr>
          <w:lang w:val="ru-RU"/>
        </w:rPr>
      </w:pPr>
      <w:r>
        <w:rPr>
          <w:lang w:val="ru-RU"/>
        </w:rPr>
        <w:t>Назначение:  указывает на следующий элемент.</w:t>
      </w:r>
    </w:p>
    <w:p w:rsidR="00523CC2" w:rsidRDefault="00523CC2" w:rsidP="00523CC2">
      <w:pPr>
        <w:rPr>
          <w:b/>
          <w:u w:val="single"/>
          <w:lang w:val="en-US"/>
        </w:rPr>
      </w:pPr>
      <w:r w:rsidRPr="007F459A">
        <w:rPr>
          <w:b/>
          <w:u w:val="single"/>
        </w:rPr>
        <w:t>Описание</w:t>
      </w:r>
      <w:r w:rsidRPr="001E250B">
        <w:rPr>
          <w:b/>
          <w:u w:val="single"/>
          <w:lang w:val="en-US"/>
        </w:rPr>
        <w:t xml:space="preserve"> </w:t>
      </w:r>
      <w:r w:rsidRPr="007F459A">
        <w:rPr>
          <w:b/>
          <w:u w:val="single"/>
        </w:rPr>
        <w:t>методов</w:t>
      </w:r>
    </w:p>
    <w:p w:rsidR="00523CC2" w:rsidRPr="00523CC2" w:rsidRDefault="00523CC2" w:rsidP="00523CC2">
      <w:pPr>
        <w:pStyle w:val="aff3"/>
        <w:rPr>
          <w:b/>
          <w:u w:val="single"/>
        </w:rPr>
      </w:pPr>
      <w:r w:rsidRPr="00523CC2">
        <w:t>bool</w:t>
      </w:r>
      <w:r w:rsidRPr="00523CC2">
        <w:rPr>
          <w:color w:val="000000"/>
        </w:rPr>
        <w:t xml:space="preserve"> </w:t>
      </w:r>
      <w:r w:rsidRPr="00523CC2">
        <w:rPr>
          <w:color w:val="008080"/>
        </w:rPr>
        <w:t>operator&lt;</w:t>
      </w:r>
      <w:r w:rsidRPr="00523CC2">
        <w:rPr>
          <w:color w:val="000000"/>
        </w:rPr>
        <w:t>(</w:t>
      </w:r>
      <w:r w:rsidRPr="00523CC2">
        <w:t>const</w:t>
      </w:r>
      <w:r w:rsidRPr="00523CC2">
        <w:rPr>
          <w:color w:val="000000"/>
        </w:rPr>
        <w:t xml:space="preserve"> </w:t>
      </w:r>
      <w:r w:rsidRPr="00523CC2">
        <w:rPr>
          <w:color w:val="2B91AF"/>
        </w:rPr>
        <w:t>TNode</w:t>
      </w:r>
      <w:r w:rsidRPr="00523CC2">
        <w:rPr>
          <w:color w:val="000000"/>
        </w:rPr>
        <w:t xml:space="preserve">&amp;) </w:t>
      </w:r>
      <w:r w:rsidRPr="00523CC2">
        <w:t>const</w:t>
      </w:r>
      <w:r w:rsidRPr="00523CC2">
        <w:rPr>
          <w:color w:val="000000"/>
        </w:rPr>
        <w:t>;</w:t>
      </w:r>
    </w:p>
    <w:p w:rsidR="00523CC2" w:rsidRDefault="00523CC2" w:rsidP="007F470D">
      <w:pPr>
        <w:pStyle w:val="aff0"/>
        <w:rPr>
          <w:lang w:val="ru-RU"/>
        </w:rPr>
      </w:pPr>
      <w:r>
        <w:rPr>
          <w:lang w:val="ru-RU"/>
        </w:rPr>
        <w:t>Назначение: перегрузка оператора сравнения.</w:t>
      </w:r>
    </w:p>
    <w:p w:rsidR="00523CC2" w:rsidRPr="000A24E6" w:rsidRDefault="00523CC2" w:rsidP="00523CC2">
      <w:pPr>
        <w:pStyle w:val="aff3"/>
        <w:rPr>
          <w:lang w:val="ru-RU"/>
        </w:rPr>
      </w:pPr>
      <w:r w:rsidRPr="0066492A">
        <w:t>bool</w:t>
      </w:r>
      <w:r w:rsidRPr="000A24E6">
        <w:rPr>
          <w:color w:val="000000"/>
          <w:lang w:val="ru-RU"/>
        </w:rPr>
        <w:t xml:space="preserve"> </w:t>
      </w:r>
      <w:r w:rsidRPr="0066492A">
        <w:rPr>
          <w:color w:val="008080"/>
        </w:rPr>
        <w:t>operator</w:t>
      </w:r>
      <w:r w:rsidRPr="000A24E6">
        <w:rPr>
          <w:color w:val="008080"/>
          <w:lang w:val="ru-RU"/>
        </w:rPr>
        <w:t>!=</w:t>
      </w:r>
      <w:r w:rsidRPr="000A24E6">
        <w:rPr>
          <w:color w:val="000000"/>
          <w:lang w:val="ru-RU"/>
        </w:rPr>
        <w:t>(</w:t>
      </w:r>
      <w:r w:rsidRPr="0066492A">
        <w:t>const</w:t>
      </w:r>
      <w:r w:rsidRPr="000A24E6">
        <w:rPr>
          <w:color w:val="000000"/>
          <w:lang w:val="ru-RU"/>
        </w:rPr>
        <w:t xml:space="preserve"> </w:t>
      </w:r>
      <w:r w:rsidRPr="0066492A">
        <w:rPr>
          <w:color w:val="2B91AF"/>
        </w:rPr>
        <w:t>TNode</w:t>
      </w:r>
      <w:r w:rsidRPr="000A24E6">
        <w:rPr>
          <w:color w:val="000000"/>
          <w:lang w:val="ru-RU"/>
        </w:rPr>
        <w:t xml:space="preserve">&amp;) </w:t>
      </w:r>
      <w:r w:rsidRPr="0066492A">
        <w:t>const</w:t>
      </w:r>
      <w:r w:rsidRPr="000A24E6">
        <w:rPr>
          <w:color w:val="000000"/>
          <w:lang w:val="ru-RU"/>
        </w:rPr>
        <w:t>;</w:t>
      </w:r>
    </w:p>
    <w:p w:rsidR="00523CC2" w:rsidRDefault="00523CC2" w:rsidP="007F470D">
      <w:pPr>
        <w:pStyle w:val="aff0"/>
        <w:rPr>
          <w:lang w:val="ru-RU"/>
        </w:rPr>
      </w:pPr>
      <w:r>
        <w:rPr>
          <w:lang w:val="ru-RU"/>
        </w:rPr>
        <w:t>Назначение: перегрузка оператора сравнения.</w:t>
      </w:r>
    </w:p>
    <w:p w:rsidR="00523CC2" w:rsidRPr="000A24E6" w:rsidRDefault="00523CC2" w:rsidP="00523CC2">
      <w:pPr>
        <w:pStyle w:val="aff3"/>
        <w:rPr>
          <w:lang w:val="ru-RU"/>
        </w:rPr>
      </w:pPr>
      <w:r w:rsidRPr="0066492A">
        <w:t>bool</w:t>
      </w:r>
      <w:r w:rsidRPr="000A24E6">
        <w:rPr>
          <w:color w:val="000000"/>
          <w:lang w:val="ru-RU"/>
        </w:rPr>
        <w:t xml:space="preserve"> </w:t>
      </w:r>
      <w:r w:rsidRPr="0066492A">
        <w:rPr>
          <w:color w:val="008080"/>
        </w:rPr>
        <w:t>operator</w:t>
      </w:r>
      <w:r w:rsidRPr="000A24E6">
        <w:rPr>
          <w:color w:val="008080"/>
          <w:lang w:val="ru-RU"/>
        </w:rPr>
        <w:t>==</w:t>
      </w:r>
      <w:r w:rsidRPr="000A24E6">
        <w:rPr>
          <w:color w:val="000000"/>
          <w:lang w:val="ru-RU"/>
        </w:rPr>
        <w:t>(</w:t>
      </w:r>
      <w:r w:rsidRPr="0066492A">
        <w:t>const</w:t>
      </w:r>
      <w:r w:rsidRPr="000A24E6">
        <w:rPr>
          <w:color w:val="000000"/>
          <w:lang w:val="ru-RU"/>
        </w:rPr>
        <w:t xml:space="preserve"> </w:t>
      </w:r>
      <w:r w:rsidRPr="0066492A">
        <w:rPr>
          <w:color w:val="2B91AF"/>
        </w:rPr>
        <w:t>TNode</w:t>
      </w:r>
      <w:r w:rsidRPr="000A24E6">
        <w:rPr>
          <w:color w:val="000000"/>
          <w:lang w:val="ru-RU"/>
        </w:rPr>
        <w:t xml:space="preserve">&amp;) </w:t>
      </w:r>
      <w:r w:rsidRPr="0066492A">
        <w:t>const</w:t>
      </w:r>
      <w:r w:rsidRPr="000A24E6">
        <w:rPr>
          <w:color w:val="000000"/>
          <w:lang w:val="ru-RU"/>
        </w:rPr>
        <w:t>;</w:t>
      </w:r>
    </w:p>
    <w:p w:rsidR="00523CC2" w:rsidRPr="000A24E6" w:rsidRDefault="00523CC2" w:rsidP="007F470D">
      <w:pPr>
        <w:pStyle w:val="aff0"/>
        <w:rPr>
          <w:lang w:val="en-US"/>
        </w:rPr>
      </w:pPr>
      <w:r>
        <w:rPr>
          <w:lang w:val="ru-RU"/>
        </w:rPr>
        <w:t>Назначение</w:t>
      </w:r>
      <w:r w:rsidRPr="000A24E6">
        <w:rPr>
          <w:lang w:val="en-US"/>
        </w:rPr>
        <w:t xml:space="preserve">: </w:t>
      </w:r>
      <w:r>
        <w:rPr>
          <w:lang w:val="ru-RU"/>
        </w:rPr>
        <w:t>перегрузка</w:t>
      </w:r>
      <w:r w:rsidRPr="000A24E6">
        <w:rPr>
          <w:lang w:val="en-US"/>
        </w:rPr>
        <w:t xml:space="preserve"> </w:t>
      </w:r>
      <w:r>
        <w:rPr>
          <w:lang w:val="ru-RU"/>
        </w:rPr>
        <w:t>оператора</w:t>
      </w:r>
      <w:r w:rsidRPr="000A24E6">
        <w:rPr>
          <w:lang w:val="en-US"/>
        </w:rPr>
        <w:t xml:space="preserve"> </w:t>
      </w:r>
      <w:r>
        <w:rPr>
          <w:lang w:val="ru-RU"/>
        </w:rPr>
        <w:t>сравнения</w:t>
      </w:r>
      <w:r w:rsidRPr="000A24E6">
        <w:rPr>
          <w:lang w:val="en-US"/>
        </w:rPr>
        <w:t>.</w:t>
      </w:r>
    </w:p>
    <w:p w:rsidR="00523CC2" w:rsidRPr="00523CC2" w:rsidRDefault="00523CC2" w:rsidP="00523CC2">
      <w:pPr>
        <w:pStyle w:val="aff3"/>
      </w:pPr>
      <w:r w:rsidRPr="0066492A">
        <w:rPr>
          <w:color w:val="2B91AF"/>
        </w:rPr>
        <w:t>TNode</w:t>
      </w:r>
      <w:r w:rsidRPr="0066492A">
        <w:rPr>
          <w:color w:val="000000"/>
        </w:rPr>
        <w:t>&lt;</w:t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, </w:t>
      </w:r>
      <w:r w:rsidRPr="0066492A">
        <w:t>float</w:t>
      </w:r>
      <w:r w:rsidRPr="0066492A">
        <w:rPr>
          <w:color w:val="000000"/>
        </w:rPr>
        <w:t xml:space="preserve">&gt;* </w:t>
      </w:r>
      <w:r w:rsidRPr="0066492A">
        <w:rPr>
          <w:color w:val="008080"/>
        </w:rPr>
        <w:t>operator*</w:t>
      </w:r>
      <w:r w:rsidRPr="0066492A">
        <w:rPr>
          <w:color w:val="000000"/>
        </w:rPr>
        <w:t>(</w:t>
      </w:r>
      <w:r w:rsidRPr="0066492A">
        <w:t>const</w:t>
      </w:r>
      <w:r w:rsidRPr="0066492A">
        <w:rPr>
          <w:color w:val="000000"/>
        </w:rPr>
        <w:t xml:space="preserve"> </w:t>
      </w:r>
      <w:r w:rsidRPr="0066492A">
        <w:rPr>
          <w:color w:val="2B91AF"/>
        </w:rPr>
        <w:t>TNode</w:t>
      </w:r>
      <w:r w:rsidRPr="0066492A">
        <w:rPr>
          <w:color w:val="000000"/>
        </w:rPr>
        <w:t>&lt;</w:t>
      </w:r>
      <w:r w:rsidRPr="0066492A">
        <w:t>unsigned</w:t>
      </w:r>
      <w:r w:rsidRPr="0066492A">
        <w:rPr>
          <w:color w:val="000000"/>
        </w:rPr>
        <w:t xml:space="preserve"> </w:t>
      </w:r>
      <w:r w:rsidRPr="0066492A">
        <w:t>int</w:t>
      </w:r>
      <w:r w:rsidRPr="0066492A">
        <w:rPr>
          <w:color w:val="000000"/>
        </w:rPr>
        <w:t xml:space="preserve">, </w:t>
      </w:r>
      <w:r w:rsidRPr="0066492A">
        <w:t>float</w:t>
      </w:r>
      <w:r w:rsidRPr="0066492A">
        <w:rPr>
          <w:color w:val="000000"/>
        </w:rPr>
        <w:t>&gt;&amp;);</w:t>
      </w:r>
    </w:p>
    <w:p w:rsidR="00523CC2" w:rsidRPr="00523CC2" w:rsidRDefault="00523CC2" w:rsidP="007F470D">
      <w:pPr>
        <w:pStyle w:val="aff0"/>
        <w:rPr>
          <w:lang w:val="ru-RU"/>
        </w:rPr>
      </w:pPr>
      <w:r>
        <w:rPr>
          <w:lang w:val="ru-RU"/>
        </w:rPr>
        <w:t xml:space="preserve">Назначение: </w:t>
      </w:r>
      <w:r>
        <w:t>перегрузка</w:t>
      </w:r>
      <w:r w:rsidRPr="00523CC2">
        <w:rPr>
          <w:lang w:val="ru-RU"/>
        </w:rPr>
        <w:t xml:space="preserve"> </w:t>
      </w:r>
      <w:r>
        <w:t>операции</w:t>
      </w:r>
      <w:r w:rsidRPr="00523CC2">
        <w:rPr>
          <w:lang w:val="ru-RU"/>
        </w:rPr>
        <w:t xml:space="preserve"> </w:t>
      </w:r>
      <w:r>
        <w:t>умножения</w:t>
      </w:r>
      <w:r w:rsidRPr="00523CC2">
        <w:rPr>
          <w:lang w:val="ru-RU"/>
        </w:rPr>
        <w:t xml:space="preserve"> </w:t>
      </w:r>
      <w:r>
        <w:t>монома на моном.</w:t>
      </w:r>
    </w:p>
    <w:p w:rsidR="00523CC2" w:rsidRDefault="00996A87" w:rsidP="00996A87">
      <w:pPr>
        <w:pStyle w:val="3"/>
        <w:rPr>
          <w:lang w:val="en-US"/>
        </w:rPr>
      </w:pPr>
      <w:r>
        <w:t xml:space="preserve"> Класс </w:t>
      </w:r>
      <w:r>
        <w:rPr>
          <w:lang w:val="en-US"/>
        </w:rPr>
        <w:t>Polynom</w:t>
      </w:r>
    </w:p>
    <w:p w:rsidR="00996A87" w:rsidRDefault="00996A87" w:rsidP="00996A87">
      <w:pPr>
        <w:pStyle w:val="aff3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Polynom</w:t>
      </w:r>
    </w:p>
    <w:p w:rsidR="00996A87" w:rsidRDefault="00996A87" w:rsidP="00996A87">
      <w:pPr>
        <w:pStyle w:val="aff3"/>
        <w:rPr>
          <w:color w:val="000000"/>
        </w:rPr>
      </w:pPr>
      <w:r>
        <w:rPr>
          <w:color w:val="000000"/>
        </w:rPr>
        <w:t>{</w:t>
      </w:r>
    </w:p>
    <w:p w:rsidR="00996A87" w:rsidRDefault="00996A87" w:rsidP="00996A87">
      <w:pPr>
        <w:pStyle w:val="aff3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t>TList</w:t>
      </w:r>
      <w:r w:rsidRPr="00996A87">
        <w:rPr>
          <w:color w:val="000000"/>
        </w:rPr>
        <w:t>&lt;</w:t>
      </w:r>
      <w:r w:rsidRPr="00996A87">
        <w:rPr>
          <w:color w:val="0000FF"/>
        </w:rPr>
        <w:t>unsigned</w:t>
      </w:r>
      <w:r w:rsidRPr="00996A87">
        <w:rPr>
          <w:color w:val="000000"/>
        </w:rPr>
        <w:t xml:space="preserve"> </w:t>
      </w:r>
      <w:r w:rsidRPr="00996A87">
        <w:rPr>
          <w:color w:val="0000FF"/>
        </w:rPr>
        <w:t>int</w:t>
      </w:r>
      <w:r w:rsidRPr="00996A87">
        <w:rPr>
          <w:color w:val="000000"/>
        </w:rPr>
        <w:t xml:space="preserve">, </w:t>
      </w:r>
      <w:r w:rsidRPr="00996A87">
        <w:rPr>
          <w:color w:val="0000FF"/>
        </w:rPr>
        <w:t>float</w:t>
      </w:r>
      <w:r w:rsidRPr="00996A87">
        <w:rPr>
          <w:color w:val="000000"/>
        </w:rPr>
        <w:t>&gt;* monoms;</w:t>
      </w:r>
      <w:r w:rsidRPr="00996A87">
        <w:rPr>
          <w:color w:val="000000"/>
        </w:rPr>
        <w:tab/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FF"/>
        </w:rPr>
        <w:t>public</w:t>
      </w:r>
      <w:r w:rsidRPr="00996A87">
        <w:rPr>
          <w:color w:val="000000"/>
        </w:rPr>
        <w:t>: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  <w:t>Polynom();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  <w:t>Polynom(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string</w:t>
      </w:r>
      <w:r w:rsidRPr="00996A87">
        <w:rPr>
          <w:color w:val="000000"/>
        </w:rPr>
        <w:t>&amp;);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  <w:t>Polynom(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>&amp;);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  <w:t>Polynom(</w:t>
      </w:r>
      <w:r w:rsidRPr="00996A87">
        <w:t>TList</w:t>
      </w:r>
      <w:r w:rsidRPr="00996A87">
        <w:rPr>
          <w:color w:val="000000"/>
        </w:rPr>
        <w:t>&lt;</w:t>
      </w:r>
      <w:r w:rsidRPr="00996A87">
        <w:rPr>
          <w:color w:val="0000FF"/>
        </w:rPr>
        <w:t>unsigned</w:t>
      </w:r>
      <w:r w:rsidRPr="00996A87">
        <w:rPr>
          <w:color w:val="000000"/>
        </w:rPr>
        <w:t xml:space="preserve"> </w:t>
      </w:r>
      <w:r w:rsidRPr="00996A87">
        <w:rPr>
          <w:color w:val="0000FF"/>
        </w:rPr>
        <w:t>int</w:t>
      </w:r>
      <w:r w:rsidRPr="00996A87">
        <w:rPr>
          <w:color w:val="000000"/>
        </w:rPr>
        <w:t xml:space="preserve">, </w:t>
      </w:r>
      <w:r w:rsidRPr="00996A87">
        <w:rPr>
          <w:color w:val="0000FF"/>
        </w:rPr>
        <w:t>float</w:t>
      </w:r>
      <w:r w:rsidRPr="00996A87">
        <w:rPr>
          <w:color w:val="000000"/>
        </w:rPr>
        <w:t>&gt;*);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  <w:t>~Polynom();</w:t>
      </w:r>
    </w:p>
    <w:p w:rsidR="00996A87" w:rsidRPr="00996A87" w:rsidRDefault="00996A87" w:rsidP="00996A87">
      <w:pPr>
        <w:pStyle w:val="aff3"/>
        <w:rPr>
          <w:color w:val="000000"/>
        </w:rPr>
      </w:pP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rPr>
          <w:color w:val="0000FF"/>
        </w:rPr>
        <w:t>void</w:t>
      </w:r>
      <w:r w:rsidRPr="00996A87">
        <w:rPr>
          <w:color w:val="000000"/>
        </w:rPr>
        <w:t xml:space="preserve"> SortingDegs();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rPr>
          <w:color w:val="0000FF"/>
        </w:rPr>
        <w:t>void</w:t>
      </w:r>
      <w:r w:rsidRPr="00996A87">
        <w:rPr>
          <w:color w:val="000000"/>
        </w:rPr>
        <w:t xml:space="preserve"> SimularTerms();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t>Polynom</w:t>
      </w:r>
      <w:r w:rsidRPr="00996A87">
        <w:rPr>
          <w:color w:val="000000"/>
        </w:rPr>
        <w:t xml:space="preserve"> </w:t>
      </w:r>
      <w:r w:rsidRPr="00996A87">
        <w:rPr>
          <w:color w:val="008080"/>
        </w:rPr>
        <w:t>operator+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>&amp;);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t>Polynom</w:t>
      </w:r>
      <w:r w:rsidRPr="00996A87">
        <w:rPr>
          <w:color w:val="000000"/>
        </w:rPr>
        <w:t xml:space="preserve"> </w:t>
      </w:r>
      <w:r w:rsidRPr="00996A87">
        <w:rPr>
          <w:color w:val="008080"/>
        </w:rPr>
        <w:t>operator-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>&amp;);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t>Polynom</w:t>
      </w:r>
      <w:r w:rsidRPr="00996A87">
        <w:rPr>
          <w:color w:val="000000"/>
        </w:rPr>
        <w:t xml:space="preserve"> </w:t>
      </w:r>
      <w:r w:rsidRPr="00996A87">
        <w:rPr>
          <w:color w:val="008080"/>
        </w:rPr>
        <w:t>operator*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>&amp;);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rPr>
          <w:color w:val="0000FF"/>
        </w:rPr>
        <w:t>bool</w:t>
      </w:r>
      <w:r w:rsidRPr="00996A87">
        <w:rPr>
          <w:color w:val="000000"/>
        </w:rPr>
        <w:t xml:space="preserve"> </w:t>
      </w:r>
      <w:r w:rsidRPr="00996A87">
        <w:rPr>
          <w:color w:val="008080"/>
        </w:rPr>
        <w:t>operator==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 xml:space="preserve">&amp;) </w:t>
      </w:r>
      <w:r w:rsidRPr="00996A87">
        <w:rPr>
          <w:color w:val="0000FF"/>
        </w:rPr>
        <w:t>const</w:t>
      </w:r>
      <w:r w:rsidRPr="00996A87">
        <w:rPr>
          <w:color w:val="000000"/>
        </w:rPr>
        <w:t>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 xml:space="preserve">&amp; </w:t>
      </w:r>
      <w:r w:rsidRPr="00996A87">
        <w:rPr>
          <w:color w:val="008080"/>
        </w:rPr>
        <w:t>operator=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>&amp;);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t>Polynom</w:t>
      </w:r>
      <w:r w:rsidRPr="00996A87">
        <w:rPr>
          <w:color w:val="000000"/>
        </w:rPr>
        <w:t xml:space="preserve"> </w:t>
      </w:r>
      <w:r w:rsidRPr="00996A87">
        <w:rPr>
          <w:color w:val="008080"/>
        </w:rPr>
        <w:t>operator-</w:t>
      </w:r>
      <w:r w:rsidRPr="00996A87">
        <w:rPr>
          <w:color w:val="000000"/>
        </w:rPr>
        <w:t xml:space="preserve">() </w:t>
      </w:r>
      <w:r w:rsidRPr="00996A87">
        <w:rPr>
          <w:color w:val="0000FF"/>
        </w:rPr>
        <w:t>const</w:t>
      </w:r>
      <w:r w:rsidRPr="00996A87">
        <w:rPr>
          <w:color w:val="000000"/>
        </w:rPr>
        <w:t>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t>Polynom</w:t>
      </w:r>
      <w:r w:rsidRPr="00996A87">
        <w:rPr>
          <w:color w:val="000000"/>
        </w:rPr>
        <w:t xml:space="preserve"> </w:t>
      </w:r>
      <w:r w:rsidRPr="00996A87">
        <w:rPr>
          <w:color w:val="008080"/>
        </w:rPr>
        <w:t>operator*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TNode</w:t>
      </w:r>
      <w:r w:rsidRPr="00996A87">
        <w:rPr>
          <w:color w:val="000000"/>
        </w:rPr>
        <w:t>&lt;</w:t>
      </w:r>
      <w:r w:rsidRPr="00996A87">
        <w:rPr>
          <w:color w:val="0000FF"/>
        </w:rPr>
        <w:t>unsigned</w:t>
      </w:r>
      <w:r w:rsidRPr="00996A87">
        <w:rPr>
          <w:color w:val="000000"/>
        </w:rPr>
        <w:t xml:space="preserve"> </w:t>
      </w:r>
      <w:r w:rsidRPr="00996A87">
        <w:rPr>
          <w:color w:val="0000FF"/>
        </w:rPr>
        <w:t>int</w:t>
      </w:r>
      <w:r w:rsidRPr="00996A87">
        <w:rPr>
          <w:color w:val="000000"/>
        </w:rPr>
        <w:t xml:space="preserve">, </w:t>
      </w:r>
      <w:r w:rsidRPr="00996A87">
        <w:rPr>
          <w:color w:val="0000FF"/>
        </w:rPr>
        <w:t>float</w:t>
      </w:r>
      <w:r w:rsidRPr="00996A87">
        <w:rPr>
          <w:color w:val="000000"/>
        </w:rPr>
        <w:t>&gt;&amp;);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rPr>
          <w:color w:val="000000"/>
        </w:rPr>
        <w:tab/>
      </w:r>
      <w:r w:rsidRPr="00996A87">
        <w:rPr>
          <w:color w:val="0000FF"/>
        </w:rPr>
        <w:t>friend</w:t>
      </w:r>
      <w:r w:rsidRPr="00996A87">
        <w:rPr>
          <w:color w:val="000000"/>
        </w:rPr>
        <w:t xml:space="preserve"> </w:t>
      </w:r>
      <w:r w:rsidRPr="00996A87">
        <w:t>ostream</w:t>
      </w:r>
      <w:r w:rsidRPr="00996A87">
        <w:rPr>
          <w:color w:val="000000"/>
        </w:rPr>
        <w:t xml:space="preserve">&amp; </w:t>
      </w:r>
      <w:r w:rsidRPr="00996A87">
        <w:rPr>
          <w:color w:val="008080"/>
        </w:rPr>
        <w:t>operator&lt;&lt;</w:t>
      </w:r>
      <w:r w:rsidRPr="00996A87">
        <w:rPr>
          <w:color w:val="000000"/>
        </w:rPr>
        <w:t>(</w:t>
      </w:r>
      <w:r w:rsidRPr="00996A87">
        <w:t>ostream</w:t>
      </w:r>
      <w:r w:rsidRPr="00996A87">
        <w:rPr>
          <w:color w:val="000000"/>
        </w:rPr>
        <w:t xml:space="preserve">&amp; </w:t>
      </w:r>
      <w:r w:rsidRPr="00996A87">
        <w:rPr>
          <w:color w:val="808080"/>
        </w:rPr>
        <w:t>out</w:t>
      </w:r>
      <w:r w:rsidRPr="00996A87">
        <w:rPr>
          <w:color w:val="000000"/>
        </w:rPr>
        <w:t xml:space="preserve">, 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>&amp;);</w:t>
      </w:r>
    </w:p>
    <w:p w:rsidR="00996A87" w:rsidRDefault="00996A87" w:rsidP="00996A87">
      <w:pPr>
        <w:pStyle w:val="aff3"/>
        <w:rPr>
          <w:color w:val="000000"/>
        </w:rPr>
      </w:pPr>
      <w:r>
        <w:rPr>
          <w:color w:val="000000"/>
        </w:rPr>
        <w:t>};</w:t>
      </w:r>
    </w:p>
    <w:p w:rsidR="00996A87" w:rsidRPr="007F470D" w:rsidRDefault="00996A87" w:rsidP="00996A87">
      <w:pPr>
        <w:rPr>
          <w:b/>
          <w:u w:val="single"/>
          <w:lang w:val="en-US"/>
        </w:rPr>
      </w:pPr>
      <w:r w:rsidRPr="00A30A6F">
        <w:rPr>
          <w:b/>
          <w:u w:val="single"/>
        </w:rPr>
        <w:t>Описание</w:t>
      </w:r>
      <w:r w:rsidRPr="007F470D">
        <w:rPr>
          <w:b/>
          <w:u w:val="single"/>
          <w:lang w:val="en-US"/>
        </w:rPr>
        <w:t xml:space="preserve"> </w:t>
      </w:r>
      <w:r w:rsidRPr="00A30A6F">
        <w:rPr>
          <w:b/>
          <w:u w:val="single"/>
        </w:rPr>
        <w:t>полей</w:t>
      </w:r>
    </w:p>
    <w:p w:rsidR="00996A87" w:rsidRDefault="00996A87" w:rsidP="00996A87">
      <w:pPr>
        <w:pStyle w:val="aff3"/>
        <w:rPr>
          <w:color w:val="000000"/>
        </w:rPr>
      </w:pPr>
      <w:r w:rsidRPr="00996A87">
        <w:t>TList</w:t>
      </w:r>
      <w:r w:rsidRPr="00996A87">
        <w:rPr>
          <w:color w:val="000000"/>
        </w:rPr>
        <w:t>&lt;</w:t>
      </w:r>
      <w:r w:rsidRPr="00996A87">
        <w:t>unsigned</w:t>
      </w:r>
      <w:r w:rsidRPr="00996A87">
        <w:rPr>
          <w:color w:val="000000"/>
        </w:rPr>
        <w:t xml:space="preserve"> </w:t>
      </w:r>
      <w:r w:rsidRPr="00996A87">
        <w:t>int</w:t>
      </w:r>
      <w:r w:rsidRPr="00996A87">
        <w:rPr>
          <w:color w:val="000000"/>
        </w:rPr>
        <w:t xml:space="preserve">, </w:t>
      </w:r>
      <w:r w:rsidRPr="00996A87">
        <w:t>float</w:t>
      </w:r>
      <w:r>
        <w:rPr>
          <w:color w:val="000000"/>
        </w:rPr>
        <w:t>&gt;* monoms</w:t>
      </w:r>
      <w:r w:rsidRPr="00996A87">
        <w:rPr>
          <w:color w:val="000000"/>
        </w:rPr>
        <w:t>;</w:t>
      </w:r>
    </w:p>
    <w:p w:rsidR="00996A87" w:rsidRPr="00996A87" w:rsidRDefault="00996A87" w:rsidP="00996A87">
      <w:pPr>
        <w:pStyle w:val="aff0"/>
        <w:rPr>
          <w:lang w:val="ru-RU"/>
        </w:rPr>
      </w:pPr>
      <w:r>
        <w:rPr>
          <w:lang w:val="ru-RU"/>
        </w:rPr>
        <w:t>Назначение: список из мономов.</w:t>
      </w:r>
    </w:p>
    <w:p w:rsidR="00996A87" w:rsidRPr="00996A87" w:rsidRDefault="00996A87" w:rsidP="00996A87">
      <w:pPr>
        <w:pStyle w:val="aff3"/>
        <w:rPr>
          <w:lang w:val="ru-RU"/>
        </w:rPr>
      </w:pPr>
      <w:r w:rsidRPr="00996A87">
        <w:rPr>
          <w:color w:val="0000FF"/>
        </w:rPr>
        <w:t>void</w:t>
      </w:r>
      <w:r w:rsidRPr="00996A87">
        <w:rPr>
          <w:lang w:val="ru-RU"/>
        </w:rPr>
        <w:t xml:space="preserve"> </w:t>
      </w:r>
      <w:r w:rsidRPr="00996A87">
        <w:t>SortingDegs</w:t>
      </w:r>
      <w:r w:rsidRPr="00996A87">
        <w:rPr>
          <w:lang w:val="ru-RU"/>
        </w:rPr>
        <w:t>();</w:t>
      </w:r>
    </w:p>
    <w:p w:rsidR="00996A87" w:rsidRPr="00996A87" w:rsidRDefault="00996A87" w:rsidP="00996A87">
      <w:pPr>
        <w:pStyle w:val="aff0"/>
        <w:rPr>
          <w:lang w:val="ru-RU"/>
        </w:rPr>
      </w:pPr>
      <w:r>
        <w:rPr>
          <w:lang w:val="ru-RU"/>
        </w:rPr>
        <w:t>Назначение:  упорядочивает мономы по степеням.</w:t>
      </w:r>
    </w:p>
    <w:p w:rsidR="00996A87" w:rsidRPr="00996A87" w:rsidRDefault="00996A87" w:rsidP="00996A87">
      <w:pPr>
        <w:pStyle w:val="aff3"/>
        <w:rPr>
          <w:lang w:val="ru-RU"/>
        </w:rPr>
      </w:pPr>
      <w:r w:rsidRPr="00996A87">
        <w:rPr>
          <w:color w:val="0000FF"/>
        </w:rPr>
        <w:t>void</w:t>
      </w:r>
      <w:r w:rsidRPr="00996A87">
        <w:rPr>
          <w:lang w:val="ru-RU"/>
        </w:rPr>
        <w:t xml:space="preserve"> </w:t>
      </w:r>
      <w:r w:rsidRPr="00996A87">
        <w:t>SimularTerms</w:t>
      </w:r>
      <w:r w:rsidRPr="00996A87">
        <w:rPr>
          <w:lang w:val="ru-RU"/>
        </w:rPr>
        <w:t>();</w:t>
      </w:r>
    </w:p>
    <w:p w:rsidR="00996A87" w:rsidRDefault="00996A87" w:rsidP="00996A87">
      <w:pPr>
        <w:pStyle w:val="aff0"/>
        <w:rPr>
          <w:lang w:val="ru-RU"/>
        </w:rPr>
      </w:pPr>
      <w:r>
        <w:rPr>
          <w:lang w:val="ru-RU"/>
        </w:rPr>
        <w:t>Назначение: приводит подобные.</w:t>
      </w:r>
    </w:p>
    <w:p w:rsidR="00996A87" w:rsidRPr="00996A87" w:rsidRDefault="00996A87" w:rsidP="00996A87">
      <w:pPr>
        <w:pStyle w:val="aff3"/>
      </w:pPr>
      <w:r w:rsidRPr="00996A87">
        <w:t>Polynom</w:t>
      </w:r>
      <w:r w:rsidRPr="00996A87">
        <w:rPr>
          <w:color w:val="000000"/>
        </w:rPr>
        <w:t xml:space="preserve"> </w:t>
      </w:r>
      <w:r w:rsidRPr="00996A87">
        <w:rPr>
          <w:color w:val="008080"/>
        </w:rPr>
        <w:t>operator+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>&amp;);</w:t>
      </w:r>
    </w:p>
    <w:p w:rsidR="00996A87" w:rsidRPr="009C02D4" w:rsidRDefault="00996A87" w:rsidP="00996A87">
      <w:pPr>
        <w:pStyle w:val="aff0"/>
        <w:rPr>
          <w:lang w:val="ru-RU"/>
        </w:rPr>
      </w:pPr>
      <w:r>
        <w:rPr>
          <w:lang w:val="ru-RU"/>
        </w:rPr>
        <w:t>Назначение</w:t>
      </w:r>
      <w:r w:rsidRPr="00996A87">
        <w:rPr>
          <w:lang w:val="ru-RU"/>
        </w:rPr>
        <w:t>:</w:t>
      </w:r>
      <w:r w:rsidR="009C02D4">
        <w:rPr>
          <w:lang w:val="ru-RU"/>
        </w:rPr>
        <w:t xml:space="preserve"> перегрузка операции сложения мономов</w:t>
      </w:r>
      <w:r w:rsidR="009C02D4" w:rsidRPr="009C02D4">
        <w:rPr>
          <w:lang w:val="ru-RU"/>
        </w:rPr>
        <w:t>.</w:t>
      </w:r>
    </w:p>
    <w:p w:rsidR="00996A87" w:rsidRPr="009C02D4" w:rsidRDefault="00996A87" w:rsidP="00996A87">
      <w:pPr>
        <w:pStyle w:val="aff0"/>
        <w:rPr>
          <w:lang w:val="ru-RU"/>
        </w:rPr>
      </w:pPr>
      <w:r>
        <w:rPr>
          <w:lang w:val="ru-RU"/>
        </w:rPr>
        <w:lastRenderedPageBreak/>
        <w:t>Входные данные:</w:t>
      </w:r>
      <w:r w:rsidR="009C02D4">
        <w:rPr>
          <w:lang w:val="ru-RU"/>
        </w:rPr>
        <w:t xml:space="preserve"> ссылка на переменная типа </w:t>
      </w:r>
      <w:r w:rsidR="009C02D4">
        <w:rPr>
          <w:lang w:val="en-US"/>
        </w:rPr>
        <w:t>Polynom</w:t>
      </w:r>
      <w:r w:rsidR="009C02D4" w:rsidRPr="009C02D4">
        <w:rPr>
          <w:lang w:val="ru-RU"/>
        </w:rPr>
        <w:t>.</w:t>
      </w:r>
    </w:p>
    <w:p w:rsidR="00996A87" w:rsidRPr="009C02D4" w:rsidRDefault="00996A87" w:rsidP="00996A87">
      <w:pPr>
        <w:pStyle w:val="aff0"/>
        <w:rPr>
          <w:lang w:val="ru-RU"/>
        </w:rPr>
      </w:pPr>
      <w:r>
        <w:rPr>
          <w:lang w:val="ru-RU"/>
        </w:rPr>
        <w:t>Выходные данные:</w:t>
      </w:r>
      <w:r w:rsidR="009C02D4">
        <w:rPr>
          <w:lang w:val="ru-RU"/>
        </w:rPr>
        <w:t xml:space="preserve"> переменная типа </w:t>
      </w:r>
      <w:r w:rsidR="009C02D4">
        <w:rPr>
          <w:lang w:val="en-US"/>
        </w:rPr>
        <w:t>Polynom</w:t>
      </w:r>
      <w:r w:rsidR="009C02D4" w:rsidRPr="009C02D4">
        <w:rPr>
          <w:lang w:val="ru-RU"/>
        </w:rPr>
        <w:t>.</w:t>
      </w:r>
    </w:p>
    <w:p w:rsidR="00996A87" w:rsidRPr="009C02D4" w:rsidRDefault="00996A87" w:rsidP="009C02D4">
      <w:pPr>
        <w:pStyle w:val="aff3"/>
        <w:rPr>
          <w:color w:val="000000"/>
          <w:lang w:val="ru-RU"/>
        </w:rPr>
      </w:pPr>
      <w:r w:rsidRPr="00996A87">
        <w:t>Polynom</w:t>
      </w:r>
      <w:r w:rsidRPr="009C02D4">
        <w:rPr>
          <w:color w:val="000000"/>
          <w:lang w:val="ru-RU"/>
        </w:rPr>
        <w:t xml:space="preserve"> </w:t>
      </w:r>
      <w:r w:rsidRPr="00996A87">
        <w:rPr>
          <w:color w:val="008080"/>
        </w:rPr>
        <w:t>operator</w:t>
      </w:r>
      <w:r w:rsidRPr="009C02D4">
        <w:rPr>
          <w:color w:val="008080"/>
          <w:lang w:val="ru-RU"/>
        </w:rPr>
        <w:t>-</w:t>
      </w:r>
      <w:r w:rsidRPr="009C02D4">
        <w:rPr>
          <w:color w:val="000000"/>
          <w:lang w:val="ru-RU"/>
        </w:rPr>
        <w:t>(</w:t>
      </w:r>
      <w:r w:rsidRPr="00996A87">
        <w:rPr>
          <w:color w:val="0000FF"/>
        </w:rPr>
        <w:t>const</w:t>
      </w:r>
      <w:r w:rsidRPr="009C02D4">
        <w:rPr>
          <w:color w:val="000000"/>
          <w:lang w:val="ru-RU"/>
        </w:rPr>
        <w:t xml:space="preserve"> </w:t>
      </w:r>
      <w:r w:rsidRPr="00996A87">
        <w:t>Polynom</w:t>
      </w:r>
      <w:r w:rsidRPr="009C02D4">
        <w:rPr>
          <w:color w:val="000000"/>
          <w:lang w:val="ru-RU"/>
        </w:rPr>
        <w:t>&amp;);</w:t>
      </w:r>
    </w:p>
    <w:p w:rsidR="00996A87" w:rsidRPr="009C02D4" w:rsidRDefault="00996A87" w:rsidP="00996A87">
      <w:pPr>
        <w:pStyle w:val="aff0"/>
        <w:rPr>
          <w:lang w:val="ru-RU"/>
        </w:rPr>
      </w:pPr>
      <w:r>
        <w:rPr>
          <w:lang w:val="ru-RU"/>
        </w:rPr>
        <w:t>Назначение</w:t>
      </w:r>
      <w:r w:rsidRPr="00996A87">
        <w:rPr>
          <w:lang w:val="ru-RU"/>
        </w:rPr>
        <w:t>:</w:t>
      </w:r>
      <w:r w:rsidR="009C02D4" w:rsidRPr="009C02D4">
        <w:rPr>
          <w:lang w:val="ru-RU"/>
        </w:rPr>
        <w:t xml:space="preserve"> </w:t>
      </w:r>
      <w:r w:rsidR="009C02D4">
        <w:rPr>
          <w:lang w:val="ru-RU"/>
        </w:rPr>
        <w:t>перегрузка операции вычитания мономов</w:t>
      </w:r>
      <w:r w:rsidR="009C02D4" w:rsidRPr="009C02D4">
        <w:rPr>
          <w:lang w:val="ru-RU"/>
        </w:rPr>
        <w:t>.</w:t>
      </w:r>
    </w:p>
    <w:p w:rsidR="009C02D4" w:rsidRPr="009C02D4" w:rsidRDefault="009C02D4" w:rsidP="009C02D4">
      <w:pPr>
        <w:pStyle w:val="aff0"/>
        <w:rPr>
          <w:lang w:val="ru-RU"/>
        </w:rPr>
      </w:pPr>
      <w:r>
        <w:rPr>
          <w:lang w:val="ru-RU"/>
        </w:rPr>
        <w:t xml:space="preserve">Входные данные: ссылка на переменная типа </w:t>
      </w:r>
      <w:r>
        <w:rPr>
          <w:lang w:val="en-US"/>
        </w:rPr>
        <w:t>Polynom</w:t>
      </w:r>
      <w:r w:rsidRPr="009C02D4">
        <w:rPr>
          <w:lang w:val="ru-RU"/>
        </w:rPr>
        <w:t>.</w:t>
      </w:r>
    </w:p>
    <w:p w:rsidR="009C02D4" w:rsidRPr="009C02D4" w:rsidRDefault="009C02D4" w:rsidP="009C02D4">
      <w:pPr>
        <w:pStyle w:val="aff0"/>
        <w:rPr>
          <w:lang w:val="ru-RU"/>
        </w:rPr>
      </w:pPr>
      <w:r>
        <w:rPr>
          <w:lang w:val="ru-RU"/>
        </w:rPr>
        <w:t xml:space="preserve">Выходные данные: переменная типа </w:t>
      </w:r>
      <w:r>
        <w:rPr>
          <w:lang w:val="en-US"/>
        </w:rPr>
        <w:t>Polynom</w:t>
      </w:r>
      <w:r w:rsidRPr="009C02D4">
        <w:rPr>
          <w:lang w:val="ru-RU"/>
        </w:rPr>
        <w:t>.</w:t>
      </w:r>
    </w:p>
    <w:p w:rsidR="00996A87" w:rsidRPr="00996A87" w:rsidRDefault="00996A87" w:rsidP="00996A87">
      <w:pPr>
        <w:pStyle w:val="aff3"/>
        <w:rPr>
          <w:color w:val="000000"/>
        </w:rPr>
      </w:pPr>
      <w:r w:rsidRPr="00996A87">
        <w:t>Polynom</w:t>
      </w:r>
      <w:r w:rsidRPr="00996A87">
        <w:rPr>
          <w:color w:val="000000"/>
        </w:rPr>
        <w:t xml:space="preserve"> </w:t>
      </w:r>
      <w:r w:rsidRPr="00996A87">
        <w:rPr>
          <w:color w:val="008080"/>
        </w:rPr>
        <w:t>operator*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>&amp;);</w:t>
      </w:r>
    </w:p>
    <w:p w:rsidR="00996A87" w:rsidRPr="009C02D4" w:rsidRDefault="00996A87" w:rsidP="00996A87">
      <w:pPr>
        <w:pStyle w:val="aff0"/>
        <w:rPr>
          <w:lang w:val="ru-RU"/>
        </w:rPr>
      </w:pPr>
      <w:r>
        <w:rPr>
          <w:lang w:val="ru-RU"/>
        </w:rPr>
        <w:t>Назначение</w:t>
      </w:r>
      <w:r w:rsidRPr="009C02D4">
        <w:rPr>
          <w:lang w:val="ru-RU"/>
        </w:rPr>
        <w:t>:</w:t>
      </w:r>
      <w:r w:rsidR="009C02D4">
        <w:rPr>
          <w:lang w:val="ru-RU"/>
        </w:rPr>
        <w:t xml:space="preserve"> перегрузка операции умножения мономов</w:t>
      </w:r>
      <w:r w:rsidR="009C02D4" w:rsidRPr="009C02D4">
        <w:rPr>
          <w:lang w:val="ru-RU"/>
        </w:rPr>
        <w:t>.</w:t>
      </w:r>
    </w:p>
    <w:p w:rsidR="009C02D4" w:rsidRPr="009C02D4" w:rsidRDefault="009C02D4" w:rsidP="009C02D4">
      <w:pPr>
        <w:pStyle w:val="aff0"/>
        <w:rPr>
          <w:lang w:val="ru-RU"/>
        </w:rPr>
      </w:pPr>
      <w:r>
        <w:rPr>
          <w:lang w:val="ru-RU"/>
        </w:rPr>
        <w:t xml:space="preserve">Входные данные: ссылка на переменная типа </w:t>
      </w:r>
      <w:r>
        <w:rPr>
          <w:lang w:val="en-US"/>
        </w:rPr>
        <w:t>Polynom</w:t>
      </w:r>
      <w:r w:rsidRPr="009C02D4">
        <w:rPr>
          <w:lang w:val="ru-RU"/>
        </w:rPr>
        <w:t>.</w:t>
      </w:r>
    </w:p>
    <w:p w:rsidR="009C02D4" w:rsidRPr="009C02D4" w:rsidRDefault="009C02D4" w:rsidP="009C02D4">
      <w:pPr>
        <w:pStyle w:val="aff0"/>
        <w:rPr>
          <w:lang w:val="ru-RU"/>
        </w:rPr>
      </w:pPr>
      <w:r>
        <w:rPr>
          <w:lang w:val="ru-RU"/>
        </w:rPr>
        <w:t xml:space="preserve">Выходные данные: переменная типа </w:t>
      </w:r>
      <w:r>
        <w:rPr>
          <w:lang w:val="en-US"/>
        </w:rPr>
        <w:t>Polynom</w:t>
      </w:r>
      <w:r w:rsidRPr="009C02D4">
        <w:rPr>
          <w:lang w:val="ru-RU"/>
        </w:rPr>
        <w:t>.</w:t>
      </w:r>
    </w:p>
    <w:p w:rsidR="009C02D4" w:rsidRPr="00996A87" w:rsidRDefault="009C02D4" w:rsidP="009C02D4">
      <w:pPr>
        <w:pStyle w:val="aff3"/>
        <w:rPr>
          <w:color w:val="000000"/>
        </w:rPr>
      </w:pPr>
      <w:r w:rsidRPr="00996A87">
        <w:rPr>
          <w:color w:val="0000FF"/>
        </w:rPr>
        <w:t>bool</w:t>
      </w:r>
      <w:r w:rsidRPr="00996A87">
        <w:rPr>
          <w:color w:val="000000"/>
        </w:rPr>
        <w:t xml:space="preserve"> </w:t>
      </w:r>
      <w:r w:rsidRPr="00996A87">
        <w:rPr>
          <w:color w:val="008080"/>
        </w:rPr>
        <w:t>operator==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 xml:space="preserve">&amp;) </w:t>
      </w:r>
      <w:r w:rsidRPr="00996A87">
        <w:rPr>
          <w:color w:val="0000FF"/>
        </w:rPr>
        <w:t>const</w:t>
      </w:r>
      <w:r w:rsidRPr="00996A87">
        <w:rPr>
          <w:color w:val="000000"/>
        </w:rPr>
        <w:t>;</w:t>
      </w:r>
    </w:p>
    <w:p w:rsidR="00996A87" w:rsidRDefault="009C02D4" w:rsidP="00996A87">
      <w:pPr>
        <w:pStyle w:val="aff0"/>
        <w:rPr>
          <w:lang w:val="ru-RU"/>
        </w:rPr>
      </w:pPr>
      <w:r>
        <w:rPr>
          <w:lang w:val="ru-RU"/>
        </w:rPr>
        <w:t>Назначение: перегрузка операции сравнения.</w:t>
      </w:r>
    </w:p>
    <w:p w:rsidR="009C02D4" w:rsidRPr="009C02D4" w:rsidRDefault="009C02D4" w:rsidP="00996A87">
      <w:pPr>
        <w:pStyle w:val="aff0"/>
        <w:rPr>
          <w:lang w:val="ru-RU"/>
        </w:rPr>
      </w:pPr>
      <w:r>
        <w:rPr>
          <w:lang w:val="ru-RU"/>
        </w:rPr>
        <w:t xml:space="preserve">Входные данные: константная ссылка на переменную типа </w:t>
      </w:r>
      <w:r>
        <w:rPr>
          <w:lang w:val="en-US"/>
        </w:rPr>
        <w:t>Polynom</w:t>
      </w:r>
      <w:r w:rsidRPr="009C02D4">
        <w:rPr>
          <w:lang w:val="ru-RU"/>
        </w:rPr>
        <w:t>.</w:t>
      </w:r>
    </w:p>
    <w:p w:rsidR="009C02D4" w:rsidRPr="00F850CA" w:rsidRDefault="009C02D4" w:rsidP="00996A87">
      <w:pPr>
        <w:pStyle w:val="aff0"/>
        <w:rPr>
          <w:lang w:val="ru-RU"/>
        </w:rPr>
      </w:pPr>
      <w:r>
        <w:rPr>
          <w:lang w:val="ru-RU"/>
        </w:rPr>
        <w:t xml:space="preserve">Выходные данные: выводит значение </w:t>
      </w:r>
      <w:r w:rsidRPr="009C02D4">
        <w:rPr>
          <w:lang w:val="ru-RU"/>
        </w:rPr>
        <w:t xml:space="preserve"> </w:t>
      </w:r>
      <w:r>
        <w:rPr>
          <w:lang w:val="en-US"/>
        </w:rPr>
        <w:t>true</w:t>
      </w:r>
      <w:r w:rsidRPr="009C02D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false</w:t>
      </w:r>
      <w:r w:rsidR="00F850CA">
        <w:rPr>
          <w:lang w:val="ru-RU"/>
        </w:rPr>
        <w:t>.</w:t>
      </w:r>
    </w:p>
    <w:p w:rsidR="009C02D4" w:rsidRPr="009C02D4" w:rsidRDefault="009C02D4" w:rsidP="009C02D4">
      <w:pPr>
        <w:pStyle w:val="aff3"/>
      </w:pP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 xml:space="preserve">&amp; </w:t>
      </w:r>
      <w:r w:rsidRPr="00996A87">
        <w:rPr>
          <w:color w:val="008080"/>
        </w:rPr>
        <w:t>operator=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>&amp;);</w:t>
      </w:r>
    </w:p>
    <w:p w:rsidR="009C02D4" w:rsidRPr="00F850CA" w:rsidRDefault="00F850CA" w:rsidP="00996A87">
      <w:pPr>
        <w:pStyle w:val="aff0"/>
        <w:rPr>
          <w:lang w:val="ru-RU"/>
        </w:rPr>
      </w:pPr>
      <w:r>
        <w:rPr>
          <w:lang w:val="ru-RU"/>
        </w:rPr>
        <w:t>Назначение: перегрузка операции присваивания..</w:t>
      </w:r>
    </w:p>
    <w:p w:rsidR="00996A87" w:rsidRPr="00F850CA" w:rsidRDefault="00F850CA" w:rsidP="00F850CA">
      <w:pPr>
        <w:pStyle w:val="aff3"/>
        <w:rPr>
          <w:lang w:val="ru-RU"/>
        </w:rPr>
      </w:pPr>
      <w:r w:rsidRPr="00996A87">
        <w:t>Polynom</w:t>
      </w:r>
      <w:r w:rsidRPr="00F850CA">
        <w:rPr>
          <w:color w:val="000000"/>
          <w:lang w:val="ru-RU"/>
        </w:rPr>
        <w:t xml:space="preserve"> </w:t>
      </w:r>
      <w:r w:rsidRPr="00996A87">
        <w:t>operator</w:t>
      </w:r>
      <w:r w:rsidRPr="00F850CA">
        <w:rPr>
          <w:lang w:val="ru-RU"/>
        </w:rPr>
        <w:t>-</w:t>
      </w:r>
      <w:r w:rsidRPr="00F850CA">
        <w:rPr>
          <w:color w:val="000000"/>
          <w:lang w:val="ru-RU"/>
        </w:rPr>
        <w:t xml:space="preserve">() </w:t>
      </w:r>
      <w:r w:rsidRPr="00996A87">
        <w:rPr>
          <w:color w:val="0000FF"/>
        </w:rPr>
        <w:t>const</w:t>
      </w:r>
      <w:r w:rsidRPr="00F850CA">
        <w:rPr>
          <w:color w:val="000000"/>
          <w:lang w:val="ru-RU"/>
        </w:rPr>
        <w:t>;</w:t>
      </w:r>
    </w:p>
    <w:p w:rsidR="00996A87" w:rsidRDefault="00F850CA" w:rsidP="00996A87">
      <w:pPr>
        <w:pStyle w:val="aff0"/>
        <w:rPr>
          <w:lang w:val="ru-RU"/>
        </w:rPr>
      </w:pPr>
      <w:r>
        <w:rPr>
          <w:lang w:val="ru-RU"/>
        </w:rPr>
        <w:t>Назначение: пегрузка операции унарного минуса.</w:t>
      </w:r>
    </w:p>
    <w:p w:rsidR="00F850CA" w:rsidRPr="00996A87" w:rsidRDefault="00F850CA" w:rsidP="00F850CA">
      <w:pPr>
        <w:pStyle w:val="aff3"/>
        <w:rPr>
          <w:color w:val="000000"/>
        </w:rPr>
      </w:pPr>
      <w:r w:rsidRPr="00996A87">
        <w:t>Polynom</w:t>
      </w:r>
      <w:r w:rsidRPr="00996A87">
        <w:rPr>
          <w:color w:val="000000"/>
        </w:rPr>
        <w:t xml:space="preserve"> </w:t>
      </w:r>
      <w:r w:rsidRPr="00996A87">
        <w:rPr>
          <w:color w:val="008080"/>
        </w:rPr>
        <w:t>operator*</w:t>
      </w:r>
      <w:r w:rsidRPr="00996A87">
        <w:rPr>
          <w:color w:val="000000"/>
        </w:rPr>
        <w:t>(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TNode</w:t>
      </w:r>
      <w:r w:rsidRPr="00996A87">
        <w:rPr>
          <w:color w:val="000000"/>
        </w:rPr>
        <w:t>&lt;</w:t>
      </w:r>
      <w:r w:rsidRPr="00996A87">
        <w:rPr>
          <w:color w:val="0000FF"/>
        </w:rPr>
        <w:t>unsigned</w:t>
      </w:r>
      <w:r w:rsidRPr="00996A87">
        <w:rPr>
          <w:color w:val="000000"/>
        </w:rPr>
        <w:t xml:space="preserve"> </w:t>
      </w:r>
      <w:r w:rsidRPr="00996A87">
        <w:rPr>
          <w:color w:val="0000FF"/>
        </w:rPr>
        <w:t>int</w:t>
      </w:r>
      <w:r w:rsidRPr="00996A87">
        <w:rPr>
          <w:color w:val="000000"/>
        </w:rPr>
        <w:t xml:space="preserve">, </w:t>
      </w:r>
      <w:r w:rsidRPr="00996A87">
        <w:rPr>
          <w:color w:val="0000FF"/>
        </w:rPr>
        <w:t>float</w:t>
      </w:r>
      <w:r w:rsidRPr="00996A87">
        <w:rPr>
          <w:color w:val="000000"/>
        </w:rPr>
        <w:t>&gt;&amp;);</w:t>
      </w:r>
    </w:p>
    <w:p w:rsidR="00F850CA" w:rsidRDefault="00F850CA" w:rsidP="00996A87">
      <w:pPr>
        <w:pStyle w:val="aff0"/>
        <w:rPr>
          <w:lang w:val="ru-RU"/>
        </w:rPr>
      </w:pPr>
      <w:r>
        <w:rPr>
          <w:lang w:val="ru-RU"/>
        </w:rPr>
        <w:t>Назначение: перегрузка операции умножения монома на полином.</w:t>
      </w:r>
    </w:p>
    <w:p w:rsidR="00F850CA" w:rsidRPr="00F850CA" w:rsidRDefault="00F850CA" w:rsidP="00996A87">
      <w:pPr>
        <w:pStyle w:val="aff0"/>
        <w:rPr>
          <w:lang w:val="ru-RU"/>
        </w:rPr>
      </w:pPr>
      <w:r>
        <w:rPr>
          <w:lang w:val="ru-RU"/>
        </w:rPr>
        <w:t xml:space="preserve">Входные данные: переменную типа </w:t>
      </w:r>
      <w:r>
        <w:rPr>
          <w:lang w:val="en-US"/>
        </w:rPr>
        <w:t>TNode</w:t>
      </w:r>
      <w:r w:rsidRPr="00F850CA">
        <w:rPr>
          <w:lang w:val="ru-RU"/>
        </w:rPr>
        <w:t>.</w:t>
      </w:r>
    </w:p>
    <w:p w:rsidR="00F850CA" w:rsidRPr="00F850CA" w:rsidRDefault="00F850CA" w:rsidP="00996A87">
      <w:pPr>
        <w:pStyle w:val="aff0"/>
        <w:rPr>
          <w:lang w:val="ru-RU"/>
        </w:rPr>
      </w:pPr>
      <w:r>
        <w:rPr>
          <w:lang w:val="ru-RU"/>
        </w:rPr>
        <w:t xml:space="preserve">Выходные данные: переменная типа </w:t>
      </w:r>
      <w:r>
        <w:rPr>
          <w:lang w:val="en-US"/>
        </w:rPr>
        <w:t>Polynom</w:t>
      </w:r>
      <w:r w:rsidRPr="00F850CA">
        <w:rPr>
          <w:lang w:val="ru-RU"/>
        </w:rPr>
        <w:t>.</w:t>
      </w:r>
    </w:p>
    <w:p w:rsidR="00F850CA" w:rsidRPr="00F850CA" w:rsidRDefault="00F850CA" w:rsidP="00F850CA">
      <w:pPr>
        <w:pStyle w:val="aff3"/>
      </w:pPr>
      <w:r w:rsidRPr="00996A87">
        <w:rPr>
          <w:color w:val="0000FF"/>
        </w:rPr>
        <w:t>friend</w:t>
      </w:r>
      <w:r w:rsidRPr="00996A87">
        <w:rPr>
          <w:color w:val="000000"/>
        </w:rPr>
        <w:t xml:space="preserve"> </w:t>
      </w:r>
      <w:r w:rsidRPr="00996A87">
        <w:t>ostream</w:t>
      </w:r>
      <w:r w:rsidRPr="00996A87">
        <w:rPr>
          <w:color w:val="000000"/>
        </w:rPr>
        <w:t xml:space="preserve">&amp; </w:t>
      </w:r>
      <w:r w:rsidRPr="00996A87">
        <w:rPr>
          <w:color w:val="008080"/>
        </w:rPr>
        <w:t>operator&lt;&lt;</w:t>
      </w:r>
      <w:r w:rsidRPr="00996A87">
        <w:rPr>
          <w:color w:val="000000"/>
        </w:rPr>
        <w:t>(</w:t>
      </w:r>
      <w:r w:rsidRPr="00996A87">
        <w:t>ostream</w:t>
      </w:r>
      <w:r w:rsidRPr="00996A87">
        <w:rPr>
          <w:color w:val="000000"/>
        </w:rPr>
        <w:t xml:space="preserve">&amp; </w:t>
      </w:r>
      <w:r w:rsidRPr="00996A87">
        <w:rPr>
          <w:color w:val="808080"/>
        </w:rPr>
        <w:t>out</w:t>
      </w:r>
      <w:r w:rsidRPr="00996A87">
        <w:rPr>
          <w:color w:val="000000"/>
        </w:rPr>
        <w:t xml:space="preserve">, </w:t>
      </w:r>
      <w:r w:rsidRPr="00996A87">
        <w:rPr>
          <w:color w:val="0000FF"/>
        </w:rPr>
        <w:t>const</w:t>
      </w:r>
      <w:r w:rsidRPr="00996A87">
        <w:rPr>
          <w:color w:val="000000"/>
        </w:rPr>
        <w:t xml:space="preserve"> </w:t>
      </w:r>
      <w:r w:rsidRPr="00996A87">
        <w:t>Polynom</w:t>
      </w:r>
      <w:r w:rsidRPr="00996A87">
        <w:rPr>
          <w:color w:val="000000"/>
        </w:rPr>
        <w:t>&amp;);</w:t>
      </w:r>
    </w:p>
    <w:p w:rsidR="00F850CA" w:rsidRPr="00F850CA" w:rsidRDefault="00F850CA" w:rsidP="00F850CA">
      <w:pPr>
        <w:pStyle w:val="aff0"/>
        <w:tabs>
          <w:tab w:val="left" w:pos="1620"/>
        </w:tabs>
        <w:rPr>
          <w:lang w:val="ru-RU"/>
        </w:rPr>
      </w:pPr>
      <w:r>
        <w:rPr>
          <w:lang w:val="ru-RU"/>
        </w:rPr>
        <w:t>Назначение: перегрузка операции вывода полиномов.</w:t>
      </w:r>
    </w:p>
    <w:p w:rsidR="00A30A6F" w:rsidRDefault="00A30A6F" w:rsidP="00A30A6F">
      <w:pPr>
        <w:pStyle w:val="2"/>
      </w:pPr>
      <w:bookmarkStart w:id="39" w:name="_Toc27487433"/>
      <w:bookmarkStart w:id="40" w:name="_Toc27677143"/>
      <w:bookmarkStart w:id="41" w:name="_Toc27677894"/>
      <w:r>
        <w:t>Описание алгоритмов</w:t>
      </w:r>
      <w:bookmarkEnd w:id="39"/>
      <w:bookmarkEnd w:id="40"/>
      <w:bookmarkEnd w:id="41"/>
    </w:p>
    <w:p w:rsidR="00A30A6F" w:rsidRPr="00A30A6F" w:rsidRDefault="00A30A6F" w:rsidP="00A30A6F">
      <w:pPr>
        <w:pStyle w:val="3"/>
      </w:pPr>
      <w:bookmarkStart w:id="42" w:name="_Toc27487434"/>
      <w:bookmarkStart w:id="43" w:name="_Toc27677144"/>
      <w:bookmarkStart w:id="44" w:name="_Toc27677895"/>
      <w:r>
        <w:t xml:space="preserve">Описание </w:t>
      </w:r>
      <w:bookmarkEnd w:id="42"/>
      <w:bookmarkEnd w:id="43"/>
      <w:bookmarkEnd w:id="44"/>
      <w:r w:rsidR="004012FA">
        <w:t>операции сложения</w:t>
      </w:r>
    </w:p>
    <w:p w:rsidR="004012FA" w:rsidRPr="004012FA" w:rsidRDefault="004012FA" w:rsidP="004012FA">
      <w:pPr>
        <w:pStyle w:val="aff0"/>
        <w:numPr>
          <w:ilvl w:val="0"/>
          <w:numId w:val="42"/>
        </w:numPr>
        <w:rPr>
          <w:lang w:val="ru-RU"/>
        </w:rPr>
      </w:pPr>
      <w:bookmarkStart w:id="45" w:name="_Toc27487435"/>
      <w:bookmarkStart w:id="46" w:name="_Toc27677145"/>
      <w:bookmarkStart w:id="47" w:name="_Toc27677896"/>
      <w:r>
        <w:t xml:space="preserve">На вход поступает второй полином. Создается результирующий пустой полином. Далее алгоритм сложения аналогичен алгоритму слияния двух отсортированных списков: </w:t>
      </w:r>
    </w:p>
    <w:p w:rsidR="004012FA" w:rsidRPr="004012FA" w:rsidRDefault="004012FA" w:rsidP="004012FA">
      <w:pPr>
        <w:pStyle w:val="aff0"/>
        <w:numPr>
          <w:ilvl w:val="0"/>
          <w:numId w:val="42"/>
        </w:numPr>
        <w:rPr>
          <w:lang w:val="ru-RU"/>
        </w:rPr>
      </w:pPr>
      <w:r>
        <w:t xml:space="preserve">Оба полинома просматриваются одновременно в цикле, пока один из них не кончился. </w:t>
      </w:r>
    </w:p>
    <w:p w:rsidR="004012FA" w:rsidRPr="004012FA" w:rsidRDefault="004012FA" w:rsidP="004012FA">
      <w:pPr>
        <w:pStyle w:val="aff0"/>
        <w:numPr>
          <w:ilvl w:val="1"/>
          <w:numId w:val="42"/>
        </w:numPr>
        <w:rPr>
          <w:lang w:val="ru-RU"/>
        </w:rPr>
      </w:pPr>
      <w:r>
        <w:t xml:space="preserve">Если степень текущего монома первого меньше, чем степень текущего монома второго, в результат вставляется текущий первого, иначе второго. </w:t>
      </w:r>
    </w:p>
    <w:p w:rsidR="004012FA" w:rsidRPr="004012FA" w:rsidRDefault="004012FA" w:rsidP="004012FA">
      <w:pPr>
        <w:pStyle w:val="aff0"/>
        <w:numPr>
          <w:ilvl w:val="1"/>
          <w:numId w:val="42"/>
        </w:numPr>
        <w:rPr>
          <w:lang w:val="ru-RU"/>
        </w:rPr>
      </w:pPr>
      <w:r>
        <w:lastRenderedPageBreak/>
        <w:t xml:space="preserve">В случае, если мономы одинаковые, а сумма их коэффициентов не равна нулю, вставляется моном с коэффициентом, равным сумме коэффициентов первого и второго монома.  </w:t>
      </w:r>
    </w:p>
    <w:p w:rsidR="004012FA" w:rsidRPr="004012FA" w:rsidRDefault="004012FA" w:rsidP="004012FA">
      <w:pPr>
        <w:pStyle w:val="aff0"/>
        <w:numPr>
          <w:ilvl w:val="1"/>
          <w:numId w:val="42"/>
        </w:numPr>
        <w:rPr>
          <w:lang w:val="ru-RU"/>
        </w:rPr>
      </w:pPr>
      <w:r>
        <w:t>После выхода из цикла оставшиеся мономы вставляются в конец. Возвращается результат сложения</w:t>
      </w:r>
    </w:p>
    <w:p w:rsidR="009265EE" w:rsidRPr="009265EE" w:rsidRDefault="004012FA" w:rsidP="009265EE">
      <w:pPr>
        <w:pStyle w:val="3"/>
      </w:pPr>
      <w:r>
        <w:t>Описание операции вычитания</w:t>
      </w:r>
    </w:p>
    <w:p w:rsidR="009265EE" w:rsidRDefault="009265EE" w:rsidP="009265EE">
      <w:pPr>
        <w:numPr>
          <w:ilvl w:val="0"/>
          <w:numId w:val="44"/>
        </w:numPr>
      </w:pPr>
      <w:r>
        <w:t>Пегеружаем операцию унарного минуса.</w:t>
      </w:r>
    </w:p>
    <w:p w:rsidR="009265EE" w:rsidRDefault="009265EE" w:rsidP="009265EE">
      <w:pPr>
        <w:numPr>
          <w:ilvl w:val="1"/>
          <w:numId w:val="44"/>
        </w:numPr>
      </w:pPr>
      <w:r>
        <w:t>В цикле проходим по полиному и каждое слагаемое умножаем на (-1), а далее переходим ко второму слагаемому и проделываем то же самое.</w:t>
      </w:r>
    </w:p>
    <w:p w:rsidR="009265EE" w:rsidRDefault="009265EE" w:rsidP="009265EE">
      <w:pPr>
        <w:numPr>
          <w:ilvl w:val="0"/>
          <w:numId w:val="44"/>
        </w:numPr>
      </w:pPr>
      <w:r>
        <w:t>В операции вычитания возвращаем сумму двух полиномов, так чтобы, ко второму было применена операция унарного минуса</w:t>
      </w:r>
    </w:p>
    <w:p w:rsidR="009265EE" w:rsidRDefault="009265EE" w:rsidP="009265EE">
      <w:pPr>
        <w:pStyle w:val="3"/>
      </w:pPr>
      <w:r>
        <w:t>О</w:t>
      </w:r>
      <w:r w:rsidR="004D3780">
        <w:t>писание операции умножения</w:t>
      </w:r>
    </w:p>
    <w:p w:rsidR="009265EE" w:rsidRDefault="004D3780" w:rsidP="004D3780">
      <w:pPr>
        <w:numPr>
          <w:ilvl w:val="0"/>
          <w:numId w:val="45"/>
        </w:numPr>
      </w:pPr>
      <w:r>
        <w:t>Сначала необходимо реализовать операцию умножения монома на моном</w:t>
      </w:r>
      <w:r w:rsidR="00F3447C">
        <w:t xml:space="preserve"> (реализована в файле </w:t>
      </w:r>
      <w:r w:rsidR="00F3447C">
        <w:rPr>
          <w:lang w:val="en-US"/>
        </w:rPr>
        <w:t>Monom</w:t>
      </w:r>
      <w:r w:rsidR="00F3447C" w:rsidRPr="00F3447C">
        <w:t>.</w:t>
      </w:r>
      <w:r w:rsidR="00F3447C">
        <w:rPr>
          <w:lang w:val="en-US"/>
        </w:rPr>
        <w:t>h</w:t>
      </w:r>
      <w:r w:rsidR="00F3447C" w:rsidRPr="00F3447C">
        <w:t xml:space="preserve">). </w:t>
      </w:r>
    </w:p>
    <w:p w:rsidR="00F3447C" w:rsidRDefault="00F3447C" w:rsidP="00F3447C">
      <w:pPr>
        <w:numPr>
          <w:ilvl w:val="1"/>
          <w:numId w:val="45"/>
        </w:numPr>
      </w:pPr>
      <w:r>
        <w:t>Создаем моном</w:t>
      </w:r>
      <w:r w:rsidR="008F6DA4">
        <w:t xml:space="preserve"> (в него будем записывать результат)</w:t>
      </w:r>
      <w:r>
        <w:t>, коэффициент которого равен произведению мономов, степень – сумме степеней</w:t>
      </w:r>
    </w:p>
    <w:p w:rsidR="00F3447C" w:rsidRDefault="008F6DA4" w:rsidP="004D3780">
      <w:pPr>
        <w:numPr>
          <w:ilvl w:val="0"/>
          <w:numId w:val="45"/>
        </w:numPr>
      </w:pPr>
      <w:r>
        <w:t xml:space="preserve">Далее реализуется умножение монома на полином </w:t>
      </w:r>
    </w:p>
    <w:p w:rsidR="008F6DA4" w:rsidRDefault="008F6DA4" w:rsidP="008F6DA4">
      <w:pPr>
        <w:numPr>
          <w:ilvl w:val="1"/>
          <w:numId w:val="45"/>
        </w:numPr>
      </w:pPr>
      <w:r>
        <w:t xml:space="preserve">Создаем цикл. Пока полином не закончился умножаем коэффициент монома и полинома. </w:t>
      </w:r>
    </w:p>
    <w:p w:rsidR="008F6DA4" w:rsidRDefault="008F6DA4" w:rsidP="008F6DA4">
      <w:pPr>
        <w:numPr>
          <w:ilvl w:val="1"/>
          <w:numId w:val="45"/>
        </w:numPr>
      </w:pPr>
      <w:r>
        <w:t>Получился полином, который мы вставляем в конец результирующего полинома, и так далее переходим на следующий моном в полиноме.</w:t>
      </w:r>
    </w:p>
    <w:p w:rsidR="008F6DA4" w:rsidRDefault="008F6DA4" w:rsidP="008F6DA4">
      <w:pPr>
        <w:numPr>
          <w:ilvl w:val="0"/>
          <w:numId w:val="45"/>
        </w:numPr>
      </w:pPr>
      <w:r>
        <w:t>Умножение двух полиномов реализуется следующий образом:</w:t>
      </w:r>
    </w:p>
    <w:p w:rsidR="008F6DA4" w:rsidRDefault="008F6DA4" w:rsidP="008F6DA4">
      <w:pPr>
        <w:numPr>
          <w:ilvl w:val="1"/>
          <w:numId w:val="45"/>
        </w:numPr>
      </w:pPr>
      <w:r>
        <w:t>Первое слагаемое первого полинома умножаем на все мономы из второго полинома.</w:t>
      </w:r>
    </w:p>
    <w:p w:rsidR="008F6DA4" w:rsidRDefault="008F6DA4" w:rsidP="008F6DA4">
      <w:pPr>
        <w:numPr>
          <w:ilvl w:val="1"/>
          <w:numId w:val="45"/>
        </w:numPr>
      </w:pPr>
      <w:r>
        <w:t>Создаем такой моном, у которого коэффициент получается после умножения двух мономов, а степень – после сложения двух полиномов</w:t>
      </w:r>
    </w:p>
    <w:p w:rsidR="008F6DA4" w:rsidRDefault="008F6DA4" w:rsidP="008F6DA4">
      <w:pPr>
        <w:numPr>
          <w:ilvl w:val="1"/>
          <w:numId w:val="45"/>
        </w:numPr>
      </w:pPr>
      <w:r>
        <w:t>Получается моном, который вставляем в конец результирующего полинома и так далее.</w:t>
      </w:r>
    </w:p>
    <w:p w:rsidR="008F6DA4" w:rsidRPr="009265EE" w:rsidRDefault="008F6DA4" w:rsidP="008F6DA4">
      <w:pPr>
        <w:ind w:firstLine="0"/>
      </w:pPr>
    </w:p>
    <w:p w:rsidR="00904240" w:rsidRPr="00BD5631" w:rsidRDefault="00904240" w:rsidP="00F61ADB">
      <w:pPr>
        <w:pStyle w:val="1"/>
        <w:numPr>
          <w:ilvl w:val="0"/>
          <w:numId w:val="0"/>
        </w:numPr>
        <w:ind w:left="432"/>
      </w:pPr>
      <w:bookmarkStart w:id="48" w:name="_Toc25614646"/>
      <w:bookmarkStart w:id="49" w:name="_Toc27487437"/>
      <w:bookmarkStart w:id="50" w:name="_Toc27677147"/>
      <w:bookmarkStart w:id="51" w:name="_Toc27677898"/>
      <w:bookmarkEnd w:id="45"/>
      <w:bookmarkEnd w:id="46"/>
      <w:bookmarkEnd w:id="47"/>
      <w:r w:rsidRPr="00BD5631">
        <w:lastRenderedPageBreak/>
        <w:t>Заключение</w:t>
      </w:r>
      <w:bookmarkEnd w:id="48"/>
      <w:bookmarkEnd w:id="49"/>
      <w:bookmarkEnd w:id="50"/>
      <w:bookmarkEnd w:id="51"/>
    </w:p>
    <w:p w:rsidR="009107D3" w:rsidRDefault="009107D3" w:rsidP="009107D3">
      <w:pPr>
        <w:pStyle w:val="aff0"/>
        <w:rPr>
          <w:shd w:val="clear" w:color="auto" w:fill="FFFFFF"/>
        </w:rPr>
      </w:pPr>
      <w:r>
        <w:rPr>
          <w:shd w:val="clear" w:color="auto" w:fill="FFFFFF"/>
        </w:rPr>
        <w:t xml:space="preserve">Представленная </w:t>
      </w:r>
      <w:r w:rsidRPr="00583261">
        <w:rPr>
          <w:shd w:val="clear" w:color="auto" w:fill="FFFFFF"/>
        </w:rPr>
        <w:t>программ</w:t>
      </w:r>
      <w:r>
        <w:rPr>
          <w:shd w:val="clear" w:color="auto" w:fill="FFFFFF"/>
        </w:rPr>
        <w:t xml:space="preserve">а позволяет пользователю задать полиномы, состоящие из мономов трех переменных </w:t>
      </w:r>
      <w:r>
        <w:rPr>
          <w:shd w:val="clear" w:color="auto" w:fill="FFFFFF"/>
          <w:lang w:val="en-US"/>
        </w:rPr>
        <w:t>x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y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>
        <w:rPr>
          <w:shd w:val="clear" w:color="auto" w:fill="FFFFFF"/>
        </w:rPr>
        <w:t xml:space="preserve"> со степенями от 0 до 9 с вещественными коэффициентами, </w:t>
      </w:r>
      <w:r w:rsidRPr="00583261">
        <w:rPr>
          <w:shd w:val="clear" w:color="auto" w:fill="FFFFFF"/>
        </w:rPr>
        <w:t>выполн</w:t>
      </w:r>
      <w:r>
        <w:rPr>
          <w:shd w:val="clear" w:color="auto" w:fill="FFFFFF"/>
        </w:rPr>
        <w:t>ить над ними заданные арифметические операции (сложения, вычитания, умножения двух полиномов) и вывести  полученный результат вычислений. Таким образом, цель лабораторной работы достигнута.</w:t>
      </w:r>
    </w:p>
    <w:p w:rsidR="00904240" w:rsidRPr="009107D3" w:rsidRDefault="00904240" w:rsidP="009107D3">
      <w:pPr>
        <w:ind w:firstLine="0"/>
        <w:jc w:val="left"/>
        <w:rPr>
          <w:rFonts w:eastAsia="Times New Roman"/>
          <w:b/>
          <w:bCs/>
          <w:sz w:val="36"/>
          <w:szCs w:val="28"/>
        </w:rPr>
        <w:sectPr w:rsidR="00904240" w:rsidRPr="009107D3">
          <w:footerReference w:type="even" r:id="rId18"/>
          <w:footerReference w:type="default" r:id="rId19"/>
          <w:footerReference w:type="first" r:id="rId20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</w:p>
    <w:p w:rsidR="00904240" w:rsidRDefault="00904240" w:rsidP="00A30A6F">
      <w:pPr>
        <w:pStyle w:val="1"/>
        <w:numPr>
          <w:ilvl w:val="0"/>
          <w:numId w:val="0"/>
        </w:numPr>
        <w:spacing w:line="276" w:lineRule="auto"/>
        <w:ind w:left="432"/>
        <w:jc w:val="center"/>
      </w:pPr>
      <w:bookmarkStart w:id="52" w:name="__RefHeading___Toc523996595"/>
      <w:bookmarkStart w:id="53" w:name="_Toc25614647"/>
      <w:bookmarkStart w:id="54" w:name="_Toc27487438"/>
      <w:bookmarkStart w:id="55" w:name="_Toc27677148"/>
      <w:bookmarkStart w:id="56" w:name="_Toc27677899"/>
      <w:bookmarkEnd w:id="52"/>
      <w:r>
        <w:lastRenderedPageBreak/>
        <w:t>Литература</w:t>
      </w:r>
      <w:bookmarkEnd w:id="53"/>
      <w:bookmarkEnd w:id="54"/>
      <w:bookmarkEnd w:id="55"/>
      <w:bookmarkEnd w:id="56"/>
    </w:p>
    <w:p w:rsidR="00A30A6F" w:rsidRDefault="00904240" w:rsidP="00C323B3">
      <w:pPr>
        <w:numPr>
          <w:ilvl w:val="0"/>
          <w:numId w:val="41"/>
        </w:numPr>
      </w:pPr>
      <w:r>
        <w:t>Гергель, В.П. Методы программирования 1. Программа общего курса и описания лабораторных работ. Часть 1,  — М.: Н.Новгород: ННГУ, 1999, —  151с.</w:t>
      </w:r>
    </w:p>
    <w:p w:rsidR="00427F18" w:rsidRDefault="00904240" w:rsidP="00C323B3">
      <w:pPr>
        <w:numPr>
          <w:ilvl w:val="0"/>
          <w:numId w:val="41"/>
        </w:numPr>
      </w:pPr>
      <w:r>
        <w:t>Кормен, Т., Лейзерсон, Ч., Ривест, Р. Алгоритмы: построение и ан</w:t>
      </w:r>
      <w:r w:rsidR="006957CE">
        <w:t>ализ -  М.: МЦНМО, 2000. — 960</w:t>
      </w:r>
      <w:bookmarkStart w:id="57" w:name="__RefHeading___Toc523996596"/>
      <w:bookmarkEnd w:id="57"/>
    </w:p>
    <w:p w:rsidR="00827828" w:rsidRDefault="00427F18" w:rsidP="00A30A6F">
      <w:pPr>
        <w:pStyle w:val="1"/>
        <w:numPr>
          <w:ilvl w:val="0"/>
          <w:numId w:val="0"/>
        </w:numPr>
        <w:spacing w:line="276" w:lineRule="auto"/>
        <w:ind w:left="432"/>
      </w:pPr>
      <w:r>
        <w:br w:type="page"/>
      </w:r>
      <w:bookmarkStart w:id="58" w:name="_Toc27487439"/>
      <w:bookmarkStart w:id="59" w:name="_Toc27677149"/>
      <w:bookmarkStart w:id="60" w:name="_Toc27677900"/>
      <w:r>
        <w:lastRenderedPageBreak/>
        <w:t>Приложение</w:t>
      </w:r>
      <w:bookmarkEnd w:id="58"/>
      <w:bookmarkEnd w:id="59"/>
      <w:bookmarkEnd w:id="60"/>
    </w:p>
    <w:p w:rsidR="00427F18" w:rsidRPr="00017E11" w:rsidRDefault="00427F18" w:rsidP="005570F5">
      <w:pPr>
        <w:spacing w:line="276" w:lineRule="auto"/>
        <w:rPr>
          <w:lang w:val="en-US"/>
        </w:rPr>
      </w:pPr>
      <w:r>
        <w:t>Файл</w:t>
      </w:r>
      <w:r w:rsidRPr="00017E11">
        <w:rPr>
          <w:lang w:val="en-US"/>
        </w:rPr>
        <w:t xml:space="preserve"> </w:t>
      </w:r>
      <w:r w:rsidR="009107D3">
        <w:rPr>
          <w:lang w:val="en-US"/>
        </w:rPr>
        <w:t>Node</w:t>
      </w:r>
      <w:r w:rsidRPr="00017E11">
        <w:rPr>
          <w:lang w:val="en-US"/>
        </w:rPr>
        <w:t>.</w:t>
      </w:r>
      <w:r>
        <w:rPr>
          <w:lang w:val="en-US"/>
        </w:rPr>
        <w:t>h</w:t>
      </w:r>
    </w:p>
    <w:p w:rsidR="00017E11" w:rsidRPr="00EF774B" w:rsidRDefault="00017E11" w:rsidP="00EF774B">
      <w:pPr>
        <w:pStyle w:val="aff3"/>
      </w:pPr>
      <w:r w:rsidRPr="00EF774B">
        <w:t>#pragma once</w:t>
      </w:r>
    </w:p>
    <w:p w:rsidR="00017E11" w:rsidRPr="00EF774B" w:rsidRDefault="00017E11" w:rsidP="00EF774B">
      <w:pPr>
        <w:pStyle w:val="aff3"/>
      </w:pPr>
      <w:r w:rsidRPr="00EF774B">
        <w:t>#include &lt;iostream&gt;</w:t>
      </w:r>
    </w:p>
    <w:p w:rsidR="00017E11" w:rsidRPr="00EF774B" w:rsidRDefault="00017E11" w:rsidP="00EF774B">
      <w:pPr>
        <w:pStyle w:val="aff3"/>
      </w:pPr>
    </w:p>
    <w:p w:rsidR="00017E11" w:rsidRPr="00EF774B" w:rsidRDefault="00017E11" w:rsidP="00EF774B">
      <w:pPr>
        <w:pStyle w:val="aff3"/>
      </w:pPr>
      <w:r w:rsidRPr="00EF774B">
        <w:t>using namespace std;</w:t>
      </w:r>
    </w:p>
    <w:p w:rsidR="00017E11" w:rsidRPr="00EF774B" w:rsidRDefault="00017E11" w:rsidP="00EF774B">
      <w:pPr>
        <w:pStyle w:val="aff3"/>
      </w:pPr>
    </w:p>
    <w:p w:rsidR="00017E11" w:rsidRPr="00EF774B" w:rsidRDefault="00017E11" w:rsidP="00EF774B">
      <w:pPr>
        <w:pStyle w:val="aff3"/>
      </w:pPr>
      <w:r w:rsidRPr="00EF774B">
        <w:t>template&lt;typename TKey, typename TData&gt;</w:t>
      </w:r>
    </w:p>
    <w:p w:rsidR="00017E11" w:rsidRPr="00EF774B" w:rsidRDefault="00017E11" w:rsidP="00EF774B">
      <w:pPr>
        <w:pStyle w:val="aff3"/>
      </w:pPr>
      <w:r w:rsidRPr="00EF774B">
        <w:t>class TNode</w:t>
      </w:r>
    </w:p>
    <w:p w:rsidR="00017E11" w:rsidRPr="00EF774B" w:rsidRDefault="00017E11" w:rsidP="00EF774B">
      <w:pPr>
        <w:pStyle w:val="aff3"/>
      </w:pPr>
      <w:r w:rsidRPr="00EF774B">
        <w:t>{</w:t>
      </w:r>
    </w:p>
    <w:p w:rsidR="00017E11" w:rsidRPr="00EF774B" w:rsidRDefault="00017E11" w:rsidP="00EF774B">
      <w:pPr>
        <w:pStyle w:val="aff3"/>
      </w:pPr>
      <w:r w:rsidRPr="00EF774B">
        <w:t>public:</w:t>
      </w:r>
    </w:p>
    <w:p w:rsidR="00017E11" w:rsidRPr="00EF774B" w:rsidRDefault="00017E11" w:rsidP="00EF774B">
      <w:pPr>
        <w:pStyle w:val="aff3"/>
      </w:pPr>
      <w:r w:rsidRPr="00EF774B">
        <w:tab/>
        <w:t>TKey key;</w:t>
      </w:r>
    </w:p>
    <w:p w:rsidR="00017E11" w:rsidRPr="00EF774B" w:rsidRDefault="00017E11" w:rsidP="00EF774B">
      <w:pPr>
        <w:pStyle w:val="aff3"/>
      </w:pPr>
      <w:r w:rsidRPr="00EF774B">
        <w:tab/>
        <w:t>TData* pData;</w:t>
      </w:r>
    </w:p>
    <w:p w:rsidR="00017E11" w:rsidRPr="00EF774B" w:rsidRDefault="00017E11" w:rsidP="00EF774B">
      <w:pPr>
        <w:pStyle w:val="aff3"/>
      </w:pPr>
      <w:r w:rsidRPr="00EF774B">
        <w:tab/>
        <w:t>TNode&lt;TKey, TData&gt;* pNext;</w:t>
      </w:r>
    </w:p>
    <w:p w:rsidR="00017E11" w:rsidRPr="00EF774B" w:rsidRDefault="00017E11" w:rsidP="00EF774B">
      <w:pPr>
        <w:pStyle w:val="aff3"/>
      </w:pPr>
    </w:p>
    <w:p w:rsidR="00017E11" w:rsidRPr="00EF774B" w:rsidRDefault="00017E11" w:rsidP="00EF774B">
      <w:pPr>
        <w:pStyle w:val="aff3"/>
      </w:pPr>
      <w:r w:rsidRPr="00EF774B">
        <w:tab/>
        <w:t>TNode();</w:t>
      </w:r>
    </w:p>
    <w:p w:rsidR="00017E11" w:rsidRPr="00EF774B" w:rsidRDefault="00017E11" w:rsidP="00EF774B">
      <w:pPr>
        <w:pStyle w:val="aff3"/>
      </w:pPr>
      <w:r w:rsidRPr="00EF774B">
        <w:tab/>
        <w:t>TNode(const TNode&lt;TKey, TData&gt;&amp;);</w:t>
      </w:r>
    </w:p>
    <w:p w:rsidR="00017E11" w:rsidRPr="00EF774B" w:rsidRDefault="00017E11" w:rsidP="00EF774B">
      <w:pPr>
        <w:pStyle w:val="aff3"/>
      </w:pPr>
      <w:r w:rsidRPr="00EF774B">
        <w:tab/>
        <w:t>TNode(TKey, TData*);</w:t>
      </w:r>
    </w:p>
    <w:p w:rsidR="00017E11" w:rsidRPr="00EF774B" w:rsidRDefault="00017E11" w:rsidP="00EF774B">
      <w:pPr>
        <w:pStyle w:val="aff3"/>
      </w:pPr>
      <w:r w:rsidRPr="00EF774B">
        <w:tab/>
        <w:t>~TNode();</w:t>
      </w:r>
    </w:p>
    <w:p w:rsidR="00017E11" w:rsidRPr="00EF774B" w:rsidRDefault="00017E11" w:rsidP="00EF774B">
      <w:pPr>
        <w:pStyle w:val="aff3"/>
      </w:pPr>
      <w:r w:rsidRPr="00EF774B">
        <w:t>};</w:t>
      </w:r>
    </w:p>
    <w:p w:rsidR="00017E11" w:rsidRPr="00EF774B" w:rsidRDefault="00017E11" w:rsidP="00EF774B">
      <w:pPr>
        <w:pStyle w:val="aff3"/>
      </w:pPr>
    </w:p>
    <w:p w:rsidR="00017E11" w:rsidRPr="00EF774B" w:rsidRDefault="00017E11" w:rsidP="00EF774B">
      <w:pPr>
        <w:pStyle w:val="aff3"/>
      </w:pPr>
      <w:r w:rsidRPr="00EF774B">
        <w:t>template&lt;typename TKey, typename TData&gt;</w:t>
      </w:r>
    </w:p>
    <w:p w:rsidR="00017E11" w:rsidRPr="00EF774B" w:rsidRDefault="00017E11" w:rsidP="00EF774B">
      <w:pPr>
        <w:pStyle w:val="aff3"/>
      </w:pPr>
      <w:r w:rsidRPr="00EF774B">
        <w:t>TNode&lt;TKey, TData&gt;::TNode()</w:t>
      </w:r>
    </w:p>
    <w:p w:rsidR="00017E11" w:rsidRPr="00EF774B" w:rsidRDefault="00017E11" w:rsidP="00EF774B">
      <w:pPr>
        <w:pStyle w:val="aff3"/>
      </w:pPr>
      <w:r w:rsidRPr="00EF774B">
        <w:t>{</w:t>
      </w:r>
    </w:p>
    <w:p w:rsidR="00017E11" w:rsidRPr="00EF774B" w:rsidRDefault="00017E11" w:rsidP="00EF774B">
      <w:pPr>
        <w:pStyle w:val="aff3"/>
      </w:pPr>
      <w:r w:rsidRPr="00EF774B">
        <w:tab/>
        <w:t>key = 0;</w:t>
      </w:r>
    </w:p>
    <w:p w:rsidR="00017E11" w:rsidRPr="00EF774B" w:rsidRDefault="00017E11" w:rsidP="00EF774B">
      <w:pPr>
        <w:pStyle w:val="aff3"/>
      </w:pPr>
      <w:r w:rsidRPr="00EF774B">
        <w:tab/>
        <w:t>pData = nullptr;</w:t>
      </w:r>
    </w:p>
    <w:p w:rsidR="00017E11" w:rsidRPr="00EF774B" w:rsidRDefault="00017E11" w:rsidP="00EF774B">
      <w:pPr>
        <w:pStyle w:val="aff3"/>
      </w:pPr>
      <w:r w:rsidRPr="00EF774B">
        <w:tab/>
        <w:t>pNext = nullptr;</w:t>
      </w:r>
    </w:p>
    <w:p w:rsidR="00017E11" w:rsidRPr="00EF774B" w:rsidRDefault="00017E11" w:rsidP="00EF774B">
      <w:pPr>
        <w:pStyle w:val="aff3"/>
      </w:pPr>
      <w:r w:rsidRPr="00EF774B">
        <w:t>}</w:t>
      </w:r>
    </w:p>
    <w:p w:rsidR="00017E11" w:rsidRPr="00EF774B" w:rsidRDefault="00017E11" w:rsidP="00EF774B">
      <w:pPr>
        <w:pStyle w:val="aff3"/>
      </w:pPr>
    </w:p>
    <w:p w:rsidR="00017E11" w:rsidRPr="00EF774B" w:rsidRDefault="00017E11" w:rsidP="00EF774B">
      <w:pPr>
        <w:pStyle w:val="aff3"/>
      </w:pPr>
      <w:r w:rsidRPr="00EF774B">
        <w:t>template&lt;typename TKey, typename TData&gt;</w:t>
      </w:r>
    </w:p>
    <w:p w:rsidR="00017E11" w:rsidRPr="00EF774B" w:rsidRDefault="00017E11" w:rsidP="00EF774B">
      <w:pPr>
        <w:pStyle w:val="aff3"/>
      </w:pPr>
      <w:r w:rsidRPr="00EF774B">
        <w:t>TNode&lt;TKey, TData&gt;::TNode(const TNode&lt;TKey, TData&gt;&amp; node)</w:t>
      </w:r>
    </w:p>
    <w:p w:rsidR="00017E11" w:rsidRPr="00EF774B" w:rsidRDefault="00017E11" w:rsidP="00EF774B">
      <w:pPr>
        <w:pStyle w:val="aff3"/>
      </w:pPr>
      <w:r w:rsidRPr="00EF774B">
        <w:t>{</w:t>
      </w:r>
    </w:p>
    <w:p w:rsidR="00017E11" w:rsidRPr="00EF774B" w:rsidRDefault="00017E11" w:rsidP="00EF774B">
      <w:pPr>
        <w:pStyle w:val="aff3"/>
      </w:pPr>
      <w:r w:rsidRPr="00EF774B">
        <w:tab/>
        <w:t>this-&gt;key = node.key;</w:t>
      </w:r>
    </w:p>
    <w:p w:rsidR="00017E11" w:rsidRPr="00EF774B" w:rsidRDefault="00017E11" w:rsidP="00EF774B">
      <w:pPr>
        <w:pStyle w:val="aff3"/>
      </w:pPr>
      <w:r w:rsidRPr="00EF774B">
        <w:tab/>
        <w:t>this-&gt;pData = new TData(*node.pData);</w:t>
      </w:r>
    </w:p>
    <w:p w:rsidR="00017E11" w:rsidRPr="00EF774B" w:rsidRDefault="00017E11" w:rsidP="00EF774B">
      <w:pPr>
        <w:pStyle w:val="aff3"/>
      </w:pPr>
      <w:r w:rsidRPr="00EF774B">
        <w:tab/>
        <w:t>pNext = nullptr;</w:t>
      </w:r>
    </w:p>
    <w:p w:rsidR="00017E11" w:rsidRPr="00EF774B" w:rsidRDefault="00017E11" w:rsidP="00EF774B">
      <w:pPr>
        <w:pStyle w:val="aff3"/>
      </w:pPr>
      <w:r w:rsidRPr="00EF774B">
        <w:t>}</w:t>
      </w:r>
    </w:p>
    <w:p w:rsidR="00017E11" w:rsidRPr="00EF774B" w:rsidRDefault="00017E11" w:rsidP="00EF774B">
      <w:pPr>
        <w:pStyle w:val="aff3"/>
      </w:pPr>
    </w:p>
    <w:p w:rsidR="00017E11" w:rsidRPr="00EF774B" w:rsidRDefault="00017E11" w:rsidP="00EF774B">
      <w:pPr>
        <w:pStyle w:val="aff3"/>
      </w:pPr>
      <w:r w:rsidRPr="00EF774B">
        <w:t>template&lt;typename TKey, typename TData&gt;</w:t>
      </w:r>
    </w:p>
    <w:p w:rsidR="00017E11" w:rsidRPr="00EF774B" w:rsidRDefault="00017E11" w:rsidP="00EF774B">
      <w:pPr>
        <w:pStyle w:val="aff3"/>
      </w:pPr>
      <w:r w:rsidRPr="00EF774B">
        <w:t>TNode&lt;TKey, TData&gt;::TNode(TKey key, TData* data)</w:t>
      </w:r>
    </w:p>
    <w:p w:rsidR="00017E11" w:rsidRPr="00EF774B" w:rsidRDefault="00017E11" w:rsidP="00EF774B">
      <w:pPr>
        <w:pStyle w:val="aff3"/>
      </w:pPr>
      <w:r w:rsidRPr="00EF774B">
        <w:t>{</w:t>
      </w:r>
    </w:p>
    <w:p w:rsidR="00017E11" w:rsidRPr="00EF774B" w:rsidRDefault="00017E11" w:rsidP="00EF774B">
      <w:pPr>
        <w:pStyle w:val="aff3"/>
      </w:pPr>
      <w:r w:rsidRPr="00EF774B">
        <w:tab/>
        <w:t>pNext = nullptr;</w:t>
      </w:r>
    </w:p>
    <w:p w:rsidR="00017E11" w:rsidRPr="00EF774B" w:rsidRDefault="00017E11" w:rsidP="00EF774B">
      <w:pPr>
        <w:pStyle w:val="aff3"/>
      </w:pPr>
      <w:r w:rsidRPr="00EF774B">
        <w:tab/>
        <w:t>this-&gt;key = key;</w:t>
      </w:r>
    </w:p>
    <w:p w:rsidR="00017E11" w:rsidRPr="00EF774B" w:rsidRDefault="00017E11" w:rsidP="00EF774B">
      <w:pPr>
        <w:pStyle w:val="aff3"/>
      </w:pPr>
      <w:r w:rsidRPr="00EF774B">
        <w:tab/>
        <w:t>this-&gt;pData = new TData(*data.pData);</w:t>
      </w:r>
    </w:p>
    <w:p w:rsidR="00017E11" w:rsidRPr="00EF774B" w:rsidRDefault="00017E11" w:rsidP="00EF774B">
      <w:pPr>
        <w:pStyle w:val="aff3"/>
      </w:pPr>
      <w:r w:rsidRPr="00EF774B">
        <w:t>}</w:t>
      </w:r>
    </w:p>
    <w:p w:rsidR="00017E11" w:rsidRPr="00EF774B" w:rsidRDefault="00017E11" w:rsidP="00EF774B">
      <w:pPr>
        <w:pStyle w:val="aff3"/>
      </w:pPr>
    </w:p>
    <w:p w:rsidR="00017E11" w:rsidRPr="00EF774B" w:rsidRDefault="00017E11" w:rsidP="00EF774B">
      <w:pPr>
        <w:pStyle w:val="aff3"/>
      </w:pPr>
      <w:r w:rsidRPr="00EF774B">
        <w:t>template&lt;typename TKey, typename TData&gt;</w:t>
      </w:r>
    </w:p>
    <w:p w:rsidR="00017E11" w:rsidRPr="00EF774B" w:rsidRDefault="00017E11" w:rsidP="00EF774B">
      <w:pPr>
        <w:pStyle w:val="aff3"/>
      </w:pPr>
      <w:r w:rsidRPr="00EF774B">
        <w:t>TNode&lt;TKey, TData&gt;::~TNode()</w:t>
      </w:r>
    </w:p>
    <w:p w:rsidR="00017E11" w:rsidRPr="00EF774B" w:rsidRDefault="00017E11" w:rsidP="00EF774B">
      <w:pPr>
        <w:pStyle w:val="aff3"/>
      </w:pPr>
      <w:r w:rsidRPr="00EF774B">
        <w:t>{</w:t>
      </w:r>
    </w:p>
    <w:p w:rsidR="00017E11" w:rsidRPr="00EF774B" w:rsidRDefault="00017E11" w:rsidP="00EF774B">
      <w:pPr>
        <w:pStyle w:val="aff3"/>
      </w:pPr>
      <w:r w:rsidRPr="00EF774B">
        <w:tab/>
        <w:t>key = 0;</w:t>
      </w:r>
    </w:p>
    <w:p w:rsidR="00017E11" w:rsidRPr="00EF774B" w:rsidRDefault="00017E11" w:rsidP="00EF774B">
      <w:pPr>
        <w:pStyle w:val="aff3"/>
      </w:pPr>
      <w:r w:rsidRPr="00EF774B">
        <w:tab/>
        <w:t>pNext = nullptr;</w:t>
      </w:r>
    </w:p>
    <w:p w:rsidR="00017E11" w:rsidRPr="00EF774B" w:rsidRDefault="00017E11" w:rsidP="00EF774B">
      <w:pPr>
        <w:pStyle w:val="aff3"/>
      </w:pPr>
      <w:r w:rsidRPr="00EF774B">
        <w:tab/>
        <w:t>delete pData;</w:t>
      </w:r>
    </w:p>
    <w:p w:rsidR="00427F18" w:rsidRPr="00EF774B" w:rsidRDefault="00017E11" w:rsidP="00EF774B">
      <w:pPr>
        <w:pStyle w:val="aff3"/>
      </w:pPr>
      <w:r w:rsidRPr="00EF774B">
        <w:t>}</w:t>
      </w:r>
    </w:p>
    <w:p w:rsidR="00427F18" w:rsidRDefault="00427F18" w:rsidP="00F61ADB">
      <w:pPr>
        <w:rPr>
          <w:lang w:val="en-US" w:eastAsia="ru-RU"/>
        </w:rPr>
      </w:pPr>
      <w:r>
        <w:rPr>
          <w:lang w:eastAsia="ru-RU"/>
        </w:rPr>
        <w:t>Файл</w:t>
      </w:r>
      <w:r w:rsidRPr="005570F5">
        <w:rPr>
          <w:lang w:val="en-US" w:eastAsia="ru-RU"/>
        </w:rPr>
        <w:t xml:space="preserve"> </w:t>
      </w:r>
      <w:r w:rsidR="00EF774B">
        <w:rPr>
          <w:lang w:val="en-US" w:eastAsia="ru-RU"/>
        </w:rPr>
        <w:t>List.h</w:t>
      </w:r>
    </w:p>
    <w:p w:rsidR="00EF774B" w:rsidRPr="00EF774B" w:rsidRDefault="00EF774B" w:rsidP="00EF774B">
      <w:pPr>
        <w:pStyle w:val="aff3"/>
      </w:pPr>
      <w:r w:rsidRPr="00EF774B">
        <w:t>#pragma once</w:t>
      </w:r>
    </w:p>
    <w:p w:rsidR="00EF774B" w:rsidRPr="00EF774B" w:rsidRDefault="00EF774B" w:rsidP="00EF774B">
      <w:pPr>
        <w:pStyle w:val="aff3"/>
      </w:pPr>
      <w:r w:rsidRPr="00EF774B">
        <w:t>#include "Node.h"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using namespace std;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class TList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>public:</w:t>
      </w:r>
    </w:p>
    <w:p w:rsidR="00EF774B" w:rsidRPr="00EF774B" w:rsidRDefault="00EF774B" w:rsidP="00EF774B">
      <w:pPr>
        <w:pStyle w:val="aff3"/>
      </w:pPr>
      <w:r w:rsidRPr="00EF774B">
        <w:tab/>
        <w:t>TNode&lt;TKey, TData&gt;* pFirst;</w:t>
      </w:r>
    </w:p>
    <w:p w:rsidR="00EF774B" w:rsidRPr="00EF774B" w:rsidRDefault="00EF774B" w:rsidP="00EF774B">
      <w:pPr>
        <w:pStyle w:val="aff3"/>
      </w:pPr>
      <w:r w:rsidRPr="00EF774B">
        <w:tab/>
        <w:t>TNode&lt;TKey, TData&gt;* pCurr;</w:t>
      </w:r>
    </w:p>
    <w:p w:rsidR="00EF774B" w:rsidRPr="00EF774B" w:rsidRDefault="00EF774B" w:rsidP="00EF774B">
      <w:pPr>
        <w:pStyle w:val="aff3"/>
      </w:pPr>
      <w:r w:rsidRPr="00EF774B">
        <w:tab/>
        <w:t>TNode&lt;TKey, TData&gt;* pPrev;</w:t>
      </w:r>
    </w:p>
    <w:p w:rsidR="00EF774B" w:rsidRPr="00EF774B" w:rsidRDefault="00EF774B" w:rsidP="00EF774B">
      <w:pPr>
        <w:pStyle w:val="aff3"/>
      </w:pPr>
      <w:r w:rsidRPr="00EF774B">
        <w:tab/>
        <w:t>TNode&lt;TKey, TData&gt;* pNext;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ab/>
        <w:t>TList();</w:t>
      </w:r>
    </w:p>
    <w:p w:rsidR="00EF774B" w:rsidRPr="00EF774B" w:rsidRDefault="00EF774B" w:rsidP="00EF774B">
      <w:pPr>
        <w:pStyle w:val="aff3"/>
      </w:pPr>
      <w:r w:rsidRPr="00EF774B">
        <w:tab/>
        <w:t>TList(const TList&amp;);</w:t>
      </w:r>
    </w:p>
    <w:p w:rsidR="00EF774B" w:rsidRPr="00EF774B" w:rsidRDefault="00EF774B" w:rsidP="00EF774B">
      <w:pPr>
        <w:pStyle w:val="aff3"/>
      </w:pPr>
      <w:r w:rsidRPr="00EF774B">
        <w:tab/>
        <w:t>TList(TNode&lt;TKey, TData&gt;* node);</w:t>
      </w:r>
    </w:p>
    <w:p w:rsidR="00EF774B" w:rsidRPr="00EF774B" w:rsidRDefault="00EF774B" w:rsidP="00EF774B">
      <w:pPr>
        <w:pStyle w:val="aff3"/>
      </w:pPr>
      <w:r w:rsidRPr="00EF774B">
        <w:tab/>
        <w:t>~TList();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ab/>
        <w:t>TNode&lt;TKey, TData&gt;* Search(TKey);</w:t>
      </w:r>
    </w:p>
    <w:p w:rsidR="00EF774B" w:rsidRPr="00EF774B" w:rsidRDefault="00EF774B" w:rsidP="00EF774B">
      <w:pPr>
        <w:pStyle w:val="aff3"/>
      </w:pPr>
      <w:r w:rsidRPr="00EF774B">
        <w:tab/>
        <w:t>void InsertBegin(TKey, TData);</w:t>
      </w:r>
    </w:p>
    <w:p w:rsidR="00EF774B" w:rsidRPr="00EF774B" w:rsidRDefault="00EF774B" w:rsidP="00EF774B">
      <w:pPr>
        <w:pStyle w:val="aff3"/>
      </w:pPr>
      <w:r w:rsidRPr="00EF774B">
        <w:tab/>
        <w:t>void InsertEnd(TKey, TData);</w:t>
      </w:r>
    </w:p>
    <w:p w:rsidR="00EF774B" w:rsidRPr="00EF774B" w:rsidRDefault="00EF774B" w:rsidP="00EF774B">
      <w:pPr>
        <w:pStyle w:val="aff3"/>
      </w:pPr>
      <w:r w:rsidRPr="00EF774B">
        <w:tab/>
        <w:t>void InsertAfter(TKey, TNode&lt;TKey, TData&gt;*);</w:t>
      </w:r>
    </w:p>
    <w:p w:rsidR="00EF774B" w:rsidRPr="00EF774B" w:rsidRDefault="00EF774B" w:rsidP="00EF774B">
      <w:pPr>
        <w:pStyle w:val="aff3"/>
      </w:pPr>
      <w:r w:rsidRPr="00EF774B">
        <w:tab/>
        <w:t>void InsertBefore(TKey, TNode&lt;TKey, TData&gt;*);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ab/>
        <w:t>void Remove(TKey);</w:t>
      </w:r>
    </w:p>
    <w:p w:rsidR="00EF774B" w:rsidRPr="00EF774B" w:rsidRDefault="00EF774B" w:rsidP="00EF774B">
      <w:pPr>
        <w:pStyle w:val="aff3"/>
      </w:pPr>
      <w:r w:rsidRPr="00EF774B">
        <w:tab/>
        <w:t>bool IsEmpty() const;</w:t>
      </w:r>
    </w:p>
    <w:p w:rsidR="00EF774B" w:rsidRPr="00EF774B" w:rsidRDefault="00EF774B" w:rsidP="00EF774B">
      <w:pPr>
        <w:pStyle w:val="aff3"/>
      </w:pPr>
      <w:r w:rsidRPr="00EF774B">
        <w:tab/>
        <w:t>bool IsEnded() const;</w:t>
      </w:r>
    </w:p>
    <w:p w:rsidR="00EF774B" w:rsidRPr="00EF774B" w:rsidRDefault="00EF774B" w:rsidP="00EF774B">
      <w:pPr>
        <w:pStyle w:val="aff3"/>
      </w:pPr>
      <w:r w:rsidRPr="00EF774B">
        <w:tab/>
        <w:t>void Reset();</w:t>
      </w:r>
    </w:p>
    <w:p w:rsidR="00EF774B" w:rsidRPr="00EF774B" w:rsidRDefault="00EF774B" w:rsidP="00EF774B">
      <w:pPr>
        <w:pStyle w:val="aff3"/>
      </w:pPr>
      <w:r w:rsidRPr="00EF774B">
        <w:tab/>
        <w:t>void Next();</w:t>
      </w:r>
    </w:p>
    <w:p w:rsidR="00EF774B" w:rsidRPr="00EF774B" w:rsidRDefault="00EF774B" w:rsidP="00EF774B">
      <w:pPr>
        <w:pStyle w:val="aff3"/>
      </w:pPr>
      <w:r w:rsidRPr="00EF774B">
        <w:tab/>
        <w:t>TNode&lt;TKey, TData&gt;* getFirst() const;</w:t>
      </w:r>
    </w:p>
    <w:p w:rsidR="00EF774B" w:rsidRPr="00EF774B" w:rsidRDefault="00EF774B" w:rsidP="00EF774B">
      <w:pPr>
        <w:pStyle w:val="aff3"/>
      </w:pPr>
      <w:r w:rsidRPr="00EF774B">
        <w:tab/>
        <w:t>TNode&lt;TKey, TData&gt;* getCurr() const;</w:t>
      </w:r>
    </w:p>
    <w:p w:rsidR="00EF774B" w:rsidRPr="00EF774B" w:rsidRDefault="00EF774B" w:rsidP="00EF774B">
      <w:pPr>
        <w:pStyle w:val="aff3"/>
      </w:pPr>
      <w:r w:rsidRPr="00EF774B">
        <w:tab/>
        <w:t>TNode&lt;TKey, TData&gt;* getNext() const;</w:t>
      </w:r>
    </w:p>
    <w:p w:rsidR="00EF774B" w:rsidRPr="00EF774B" w:rsidRDefault="00EF774B" w:rsidP="00EF774B">
      <w:pPr>
        <w:pStyle w:val="aff3"/>
      </w:pPr>
      <w:r w:rsidRPr="00EF774B">
        <w:tab/>
        <w:t>TNode&lt;TKey, TData&gt;* getPrev() const;</w:t>
      </w:r>
    </w:p>
    <w:p w:rsidR="00EF774B" w:rsidRPr="00EF774B" w:rsidRDefault="00EF774B" w:rsidP="00EF774B">
      <w:pPr>
        <w:pStyle w:val="aff3"/>
      </w:pPr>
      <w:r w:rsidRPr="00EF774B">
        <w:t>};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TList&lt;TKey, TData&gt;::TList()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pFirst = nullptr;</w:t>
      </w:r>
    </w:p>
    <w:p w:rsidR="00EF774B" w:rsidRPr="00EF774B" w:rsidRDefault="00EF774B" w:rsidP="00EF774B">
      <w:pPr>
        <w:pStyle w:val="aff3"/>
      </w:pPr>
      <w:r w:rsidRPr="00EF774B">
        <w:tab/>
        <w:t>pPrev = nullptr;</w:t>
      </w:r>
    </w:p>
    <w:p w:rsidR="00EF774B" w:rsidRPr="00EF774B" w:rsidRDefault="00EF774B" w:rsidP="00EF774B">
      <w:pPr>
        <w:pStyle w:val="aff3"/>
      </w:pPr>
      <w:r w:rsidRPr="00EF774B">
        <w:tab/>
        <w:t>pPrev = nullptr;</w:t>
      </w:r>
    </w:p>
    <w:p w:rsidR="00EF774B" w:rsidRPr="00EF774B" w:rsidRDefault="00EF774B" w:rsidP="00EF774B">
      <w:pPr>
        <w:pStyle w:val="aff3"/>
      </w:pPr>
      <w:r w:rsidRPr="00EF774B">
        <w:tab/>
        <w:t>pNext = nullptr;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TList&lt;TKey, TData&gt;::TList(const TList&lt;TKey, TData&gt;&amp; list)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pCurr = nullptr;</w:t>
      </w:r>
    </w:p>
    <w:p w:rsidR="00EF774B" w:rsidRPr="00EF774B" w:rsidRDefault="00EF774B" w:rsidP="00EF774B">
      <w:pPr>
        <w:pStyle w:val="aff3"/>
      </w:pPr>
      <w:r w:rsidRPr="00EF774B">
        <w:tab/>
        <w:t>pPrev = nullptr;</w:t>
      </w:r>
    </w:p>
    <w:p w:rsidR="00EF774B" w:rsidRPr="00EF774B" w:rsidRDefault="00EF774B" w:rsidP="00EF774B">
      <w:pPr>
        <w:pStyle w:val="aff3"/>
      </w:pPr>
      <w:r w:rsidRPr="00EF774B">
        <w:tab/>
        <w:t>pNext = nullptr;</w:t>
      </w:r>
    </w:p>
    <w:p w:rsidR="00EF774B" w:rsidRPr="00EF774B" w:rsidRDefault="00EF774B" w:rsidP="00EF774B">
      <w:pPr>
        <w:pStyle w:val="aff3"/>
      </w:pPr>
      <w:r w:rsidRPr="00EF774B">
        <w:tab/>
        <w:t>if (!list.pFirst)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pFirst = nullptr;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pFirst = new TNode&lt;TKey, TData&gt;(*list.pFirst);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TNode&lt;TKey, TData&gt;* node = pFirst;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TNode&lt;TKey, TData&gt;* tmp = list.pFirst;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while (tmp-&gt;pNext != nullptr)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node-&gt;pNext = new TNode&lt;TKey, TData&gt;(*(tmp-&gt;pNext));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node = node-&gt;pNext;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tmp = tmp-&gt;pNext;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lastRenderedPageBreak/>
        <w:tab/>
      </w:r>
      <w:r w:rsidRPr="00EF774B">
        <w:tab/>
        <w:t>Reset();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TList&lt;TKey, TData&gt;::TList(TNode&lt;TKey, TData&gt;* node)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pCurr = nullptr;</w:t>
      </w:r>
    </w:p>
    <w:p w:rsidR="00EF774B" w:rsidRPr="00EF774B" w:rsidRDefault="00EF774B" w:rsidP="00EF774B">
      <w:pPr>
        <w:pStyle w:val="aff3"/>
      </w:pPr>
      <w:r w:rsidRPr="00EF774B">
        <w:tab/>
        <w:t>pPrev = nullptr;</w:t>
      </w:r>
    </w:p>
    <w:p w:rsidR="00EF774B" w:rsidRPr="00EF774B" w:rsidRDefault="00EF774B" w:rsidP="00EF774B">
      <w:pPr>
        <w:pStyle w:val="aff3"/>
      </w:pPr>
      <w:r w:rsidRPr="00EF774B">
        <w:tab/>
        <w:t>pNext = nullptr;</w:t>
      </w:r>
    </w:p>
    <w:p w:rsidR="00EF774B" w:rsidRPr="00EF774B" w:rsidRDefault="00EF774B" w:rsidP="00EF774B">
      <w:pPr>
        <w:pStyle w:val="aff3"/>
      </w:pPr>
      <w:r w:rsidRPr="00EF774B">
        <w:tab/>
        <w:t>if (node == nullptr)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pFirst == nullptr;</w:t>
      </w:r>
    </w:p>
    <w:p w:rsidR="00EF774B" w:rsidRPr="00EF774B" w:rsidRDefault="00EF774B" w:rsidP="00EF774B">
      <w:pPr>
        <w:pStyle w:val="aff3"/>
      </w:pP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pFirst = new TNode&lt;TKey, TData&gt;(*node);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TNode&lt;TKey, TData&gt;* node1 = pFirst;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TNode&lt;TKey, TData&gt;* tmp = node-&gt;pNext;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while (tmp-&gt;pNext != nullptr)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node1-&gt;pNext = new TNode&lt;TKey, TData&gt;(*(tmp-&gt;pNext));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node1 = node1-&gt;pNext;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tmp = tmp-&gt;pNext;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Reset();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TList&lt;TKey, TData&gt;::~TList()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pCurr = nullptr;</w:t>
      </w:r>
    </w:p>
    <w:p w:rsidR="00EF774B" w:rsidRPr="00EF774B" w:rsidRDefault="00EF774B" w:rsidP="00EF774B">
      <w:pPr>
        <w:pStyle w:val="aff3"/>
      </w:pPr>
      <w:r w:rsidRPr="00EF774B">
        <w:tab/>
        <w:t>pPrev = nullptr;</w:t>
      </w:r>
    </w:p>
    <w:p w:rsidR="00EF774B" w:rsidRPr="00EF774B" w:rsidRDefault="00EF774B" w:rsidP="00EF774B">
      <w:pPr>
        <w:pStyle w:val="aff3"/>
      </w:pPr>
      <w:r w:rsidRPr="00EF774B">
        <w:tab/>
        <w:t>pNext = nullptr;</w:t>
      </w:r>
    </w:p>
    <w:p w:rsidR="00EF774B" w:rsidRPr="00EF774B" w:rsidRDefault="00EF774B" w:rsidP="00EF774B">
      <w:pPr>
        <w:pStyle w:val="aff3"/>
      </w:pPr>
      <w:r w:rsidRPr="00EF774B">
        <w:tab/>
        <w:t>while (!IsEnded())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pNext = pFirst-&gt;pNext;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delete pFirst;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pFirst = pNext;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TNode&lt;TKey, TData&gt;* TList&lt;TKey, TData&gt;::Search(TKey Key)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if (pFirst == nullptr) throw "error493 (list is empty)";</w:t>
      </w:r>
    </w:p>
    <w:p w:rsidR="00EF774B" w:rsidRPr="00EF774B" w:rsidRDefault="00EF774B" w:rsidP="00EF774B">
      <w:pPr>
        <w:pStyle w:val="aff3"/>
      </w:pPr>
      <w:r w:rsidRPr="00EF774B">
        <w:tab/>
        <w:t>TNode&lt;TKey, TData&gt;* tmp = pFirst;</w:t>
      </w:r>
    </w:p>
    <w:p w:rsidR="00EF774B" w:rsidRPr="00EF774B" w:rsidRDefault="00EF774B" w:rsidP="00EF774B">
      <w:pPr>
        <w:pStyle w:val="aff3"/>
      </w:pPr>
      <w:r w:rsidRPr="00EF774B">
        <w:tab/>
        <w:t>while ((tmp != nullptr) &amp;&amp; (tmp-&gt; key!= Key))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tmp = tmp-&gt;pNext;</w:t>
      </w:r>
    </w:p>
    <w:p w:rsidR="00EF774B" w:rsidRPr="00EF774B" w:rsidRDefault="00EF774B" w:rsidP="00EF774B">
      <w:pPr>
        <w:pStyle w:val="aff3"/>
      </w:pPr>
      <w:r w:rsidRPr="00EF774B">
        <w:tab/>
        <w:t>if (tmp == nullptr) throw "error0980(key isn't found)";</w:t>
      </w:r>
    </w:p>
    <w:p w:rsidR="00EF774B" w:rsidRPr="00EF774B" w:rsidRDefault="00EF774B" w:rsidP="00EF774B">
      <w:pPr>
        <w:pStyle w:val="aff3"/>
      </w:pPr>
      <w:r w:rsidRPr="00EF774B">
        <w:tab/>
        <w:t>return tmp;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void TList&lt;TKey, TData&gt;::InsertBegin(TKey key, TData data)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TNode&lt;TKey, TData&gt;* tmp = new TNode&lt;TKey, TData&gt;(key, data);</w:t>
      </w:r>
    </w:p>
    <w:p w:rsidR="00EF774B" w:rsidRPr="00EF774B" w:rsidRDefault="00EF774B" w:rsidP="00EF774B">
      <w:pPr>
        <w:pStyle w:val="aff3"/>
      </w:pPr>
      <w:r w:rsidRPr="00EF774B">
        <w:tab/>
        <w:t>tmp-&gt;pNext = pFirst;</w:t>
      </w:r>
    </w:p>
    <w:p w:rsidR="00EF774B" w:rsidRPr="00EF774B" w:rsidRDefault="00EF774B" w:rsidP="00EF774B">
      <w:pPr>
        <w:pStyle w:val="aff3"/>
      </w:pPr>
      <w:r w:rsidRPr="00EF774B">
        <w:tab/>
        <w:t>if (pCurr == pFirst)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pPrev = tmp;</w:t>
      </w:r>
    </w:p>
    <w:p w:rsidR="00EF774B" w:rsidRPr="00EF774B" w:rsidRDefault="00EF774B" w:rsidP="00EF774B">
      <w:pPr>
        <w:pStyle w:val="aff3"/>
      </w:pPr>
      <w:r w:rsidRPr="00EF774B">
        <w:tab/>
        <w:t>pFirst = tmp;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lastRenderedPageBreak/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void TList&lt;TKey, TData&gt;::InsertEnd(TKey key, TData data)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if (pFirst == nullptr)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InsertBegin(key, data);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Reset();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TNode&lt;TKey, TData&gt;* prev = pPrev;</w:t>
      </w:r>
    </w:p>
    <w:p w:rsidR="00EF774B" w:rsidRPr="00EF774B" w:rsidRDefault="00EF774B" w:rsidP="00EF774B">
      <w:pPr>
        <w:pStyle w:val="aff3"/>
      </w:pPr>
      <w:r w:rsidRPr="00EF774B">
        <w:tab/>
        <w:t>TNode&lt;TKey, TData&gt;* next = pNext;</w:t>
      </w:r>
    </w:p>
    <w:p w:rsidR="00EF774B" w:rsidRPr="00EF774B" w:rsidRDefault="00EF774B" w:rsidP="00EF774B">
      <w:pPr>
        <w:pStyle w:val="aff3"/>
      </w:pPr>
      <w:r w:rsidRPr="00EF774B">
        <w:tab/>
        <w:t>TNode&lt;TKey, TData&gt;* curr = pCurr;</w:t>
      </w:r>
    </w:p>
    <w:p w:rsidR="00EF774B" w:rsidRPr="00EF774B" w:rsidRDefault="00EF774B" w:rsidP="00EF774B">
      <w:pPr>
        <w:pStyle w:val="aff3"/>
      </w:pPr>
      <w:r w:rsidRPr="00EF774B">
        <w:tab/>
        <w:t>Reset();</w:t>
      </w:r>
    </w:p>
    <w:p w:rsidR="00EF774B" w:rsidRPr="00EF774B" w:rsidRDefault="00EF774B" w:rsidP="00EF774B">
      <w:pPr>
        <w:pStyle w:val="aff3"/>
      </w:pPr>
      <w:r w:rsidRPr="00EF774B">
        <w:tab/>
        <w:t>while (!IsEnded())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Next();</w:t>
      </w:r>
    </w:p>
    <w:p w:rsidR="00EF774B" w:rsidRPr="00EF774B" w:rsidRDefault="00EF774B" w:rsidP="00EF774B">
      <w:pPr>
        <w:pStyle w:val="aff3"/>
      </w:pPr>
      <w:r w:rsidRPr="00EF774B">
        <w:tab/>
        <w:t>pCurr = new TNode&lt;TKey, TData&gt;(key, data);</w:t>
      </w:r>
    </w:p>
    <w:p w:rsidR="00EF774B" w:rsidRPr="00EF774B" w:rsidRDefault="00EF774B" w:rsidP="00EF774B">
      <w:pPr>
        <w:pStyle w:val="aff3"/>
      </w:pPr>
      <w:r w:rsidRPr="00EF774B">
        <w:tab/>
        <w:t>pPrev-&gt;pNext = pCurr;</w:t>
      </w:r>
    </w:p>
    <w:p w:rsidR="00EF774B" w:rsidRPr="00EF774B" w:rsidRDefault="00EF774B" w:rsidP="00EF774B">
      <w:pPr>
        <w:pStyle w:val="aff3"/>
      </w:pPr>
      <w:r w:rsidRPr="00EF774B">
        <w:tab/>
        <w:t>if (curr == pPrev)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pNext = pCurr;</w:t>
      </w:r>
    </w:p>
    <w:p w:rsidR="00EF774B" w:rsidRPr="00EF774B" w:rsidRDefault="00EF774B" w:rsidP="00EF774B">
      <w:pPr>
        <w:pStyle w:val="aff3"/>
      </w:pP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pNext = next;</w:t>
      </w:r>
    </w:p>
    <w:p w:rsidR="00EF774B" w:rsidRPr="00EF774B" w:rsidRDefault="00EF774B" w:rsidP="00EF774B">
      <w:pPr>
        <w:pStyle w:val="aff3"/>
      </w:pPr>
      <w:r w:rsidRPr="00EF774B">
        <w:tab/>
        <w:t>pCurr = curr;</w:t>
      </w:r>
    </w:p>
    <w:p w:rsidR="00EF774B" w:rsidRPr="00EF774B" w:rsidRDefault="00EF774B" w:rsidP="00EF774B">
      <w:pPr>
        <w:pStyle w:val="aff3"/>
      </w:pPr>
      <w:r w:rsidRPr="00EF774B">
        <w:tab/>
        <w:t>pPrev = prev;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void TList&lt;TKey, TData&gt;::InsertAfter(TKey key, TNode&lt;TKey, TData&gt;* node)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if (pFirst == nullptr) throw "error493 (list is empty)";</w:t>
      </w:r>
    </w:p>
    <w:p w:rsidR="00EF774B" w:rsidRPr="00EF774B" w:rsidRDefault="00EF774B" w:rsidP="00EF774B">
      <w:pPr>
        <w:pStyle w:val="aff3"/>
      </w:pPr>
      <w:r w:rsidRPr="00EF774B">
        <w:tab/>
        <w:t>TNode&lt;TKey, TData&gt;* prev = pPrev;</w:t>
      </w:r>
    </w:p>
    <w:p w:rsidR="00EF774B" w:rsidRPr="00EF774B" w:rsidRDefault="00EF774B" w:rsidP="00EF774B">
      <w:pPr>
        <w:pStyle w:val="aff3"/>
      </w:pPr>
      <w:r w:rsidRPr="00EF774B">
        <w:tab/>
        <w:t>TNode&lt;TKey, TData&gt;* next = pNext;</w:t>
      </w:r>
    </w:p>
    <w:p w:rsidR="00EF774B" w:rsidRPr="00EF774B" w:rsidRDefault="00EF774B" w:rsidP="00EF774B">
      <w:pPr>
        <w:pStyle w:val="aff3"/>
      </w:pPr>
      <w:r w:rsidRPr="00EF774B">
        <w:tab/>
        <w:t>TNode&lt;TKey, TData&gt;* curr = pCurr;</w:t>
      </w:r>
    </w:p>
    <w:p w:rsidR="00EF774B" w:rsidRPr="00EF774B" w:rsidRDefault="00EF774B" w:rsidP="00EF774B">
      <w:pPr>
        <w:pStyle w:val="aff3"/>
      </w:pPr>
      <w:r w:rsidRPr="00EF774B">
        <w:tab/>
        <w:t>Reset();</w:t>
      </w:r>
    </w:p>
    <w:p w:rsidR="00EF774B" w:rsidRPr="00EF774B" w:rsidRDefault="00EF774B" w:rsidP="00EF774B">
      <w:pPr>
        <w:pStyle w:val="aff3"/>
      </w:pPr>
      <w:r w:rsidRPr="00EF774B">
        <w:tab/>
        <w:t>TNode&lt;TKey, TData&gt;* tmp = Search(key);</w:t>
      </w:r>
    </w:p>
    <w:p w:rsidR="00EF774B" w:rsidRPr="00EF774B" w:rsidRDefault="00EF774B" w:rsidP="00EF774B">
      <w:pPr>
        <w:pStyle w:val="aff3"/>
      </w:pPr>
      <w:r w:rsidRPr="00EF774B">
        <w:tab/>
        <w:t>if (tmp == nullptr) throw "error0980 (key isn't found)";</w:t>
      </w:r>
    </w:p>
    <w:p w:rsidR="00EF774B" w:rsidRPr="00EF774B" w:rsidRDefault="00EF774B" w:rsidP="00EF774B">
      <w:pPr>
        <w:pStyle w:val="aff3"/>
      </w:pPr>
      <w:r w:rsidRPr="00EF774B">
        <w:tab/>
        <w:t>while (pCurr != tmp) Next();</w:t>
      </w:r>
    </w:p>
    <w:p w:rsidR="00EF774B" w:rsidRPr="00EF774B" w:rsidRDefault="00EF774B" w:rsidP="00EF774B">
      <w:pPr>
        <w:pStyle w:val="aff3"/>
      </w:pPr>
      <w:r w:rsidRPr="00EF774B">
        <w:tab/>
        <w:t>TNode&lt;TKey, TData&gt;* node_1 = new TNode&lt;TKey, TData&gt;(node-&gt;key, node-&gt;pData);</w:t>
      </w:r>
    </w:p>
    <w:p w:rsidR="00EF774B" w:rsidRPr="00EF774B" w:rsidRDefault="00EF774B" w:rsidP="00EF774B">
      <w:pPr>
        <w:pStyle w:val="aff3"/>
      </w:pPr>
      <w:r w:rsidRPr="00EF774B">
        <w:tab/>
        <w:t>pCurr-&gt;pNext = node_1;</w:t>
      </w:r>
    </w:p>
    <w:p w:rsidR="00EF774B" w:rsidRPr="00EF774B" w:rsidRDefault="00EF774B" w:rsidP="00EF774B">
      <w:pPr>
        <w:pStyle w:val="aff3"/>
      </w:pPr>
      <w:r w:rsidRPr="00EF774B">
        <w:tab/>
        <w:t>if (curr == pCurr) pNext = node_1;</w:t>
      </w:r>
    </w:p>
    <w:p w:rsidR="00EF774B" w:rsidRPr="00EF774B" w:rsidRDefault="00EF774B" w:rsidP="00EF774B">
      <w:pPr>
        <w:pStyle w:val="aff3"/>
      </w:pPr>
      <w:r w:rsidRPr="00EF774B">
        <w:tab/>
        <w:t>else pNext = next;</w:t>
      </w:r>
    </w:p>
    <w:p w:rsidR="00EF774B" w:rsidRPr="00EF774B" w:rsidRDefault="00EF774B" w:rsidP="00EF774B">
      <w:pPr>
        <w:pStyle w:val="aff3"/>
      </w:pPr>
      <w:r w:rsidRPr="00EF774B">
        <w:tab/>
        <w:t>if (curr == pNext) pPrev = node_1;</w:t>
      </w:r>
    </w:p>
    <w:p w:rsidR="00EF774B" w:rsidRPr="00EF774B" w:rsidRDefault="00EF774B" w:rsidP="00EF774B">
      <w:pPr>
        <w:pStyle w:val="aff3"/>
      </w:pPr>
      <w:r w:rsidRPr="00EF774B">
        <w:tab/>
        <w:t>else pPrev = prev;</w:t>
      </w:r>
    </w:p>
    <w:p w:rsidR="00EF774B" w:rsidRPr="00EF774B" w:rsidRDefault="00EF774B" w:rsidP="00EF774B">
      <w:pPr>
        <w:pStyle w:val="aff3"/>
      </w:pPr>
      <w:r w:rsidRPr="00EF774B">
        <w:tab/>
        <w:t>pCurr = curr;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void TList&lt;TKey, TData&gt;::InsertBefore(TKey key, TNode&lt;TKey, TData&gt;* node)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if (pFirst == nullptr) throw "error493 (list is empty)";</w:t>
      </w:r>
    </w:p>
    <w:p w:rsidR="00EF774B" w:rsidRPr="00EF774B" w:rsidRDefault="00EF774B" w:rsidP="00EF774B">
      <w:pPr>
        <w:pStyle w:val="aff3"/>
      </w:pPr>
      <w:r w:rsidRPr="00EF774B">
        <w:tab/>
        <w:t>if (pFirst-&gt;key == key)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InsertBegin(node-&gt;key, node-&gt;pData);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TNode&lt;TKey, TData&gt;* prev = pPrev;</w:t>
      </w:r>
    </w:p>
    <w:p w:rsidR="00EF774B" w:rsidRPr="00EF774B" w:rsidRDefault="00EF774B" w:rsidP="00EF774B">
      <w:pPr>
        <w:pStyle w:val="aff3"/>
      </w:pPr>
      <w:r w:rsidRPr="00EF774B">
        <w:tab/>
        <w:t>TNode&lt;TKey, TData&gt;* next = pNext;</w:t>
      </w:r>
    </w:p>
    <w:p w:rsidR="00EF774B" w:rsidRPr="00EF774B" w:rsidRDefault="00EF774B" w:rsidP="00EF774B">
      <w:pPr>
        <w:pStyle w:val="aff3"/>
      </w:pPr>
      <w:r w:rsidRPr="00EF774B">
        <w:tab/>
        <w:t>TNode&lt;TKey, TData&gt;* curr = pCurr;</w:t>
      </w:r>
    </w:p>
    <w:p w:rsidR="00EF774B" w:rsidRPr="00EF774B" w:rsidRDefault="00EF774B" w:rsidP="00EF774B">
      <w:pPr>
        <w:pStyle w:val="aff3"/>
      </w:pPr>
      <w:r w:rsidRPr="00EF774B">
        <w:tab/>
        <w:t>Reset();</w:t>
      </w:r>
    </w:p>
    <w:p w:rsidR="00EF774B" w:rsidRPr="00EF774B" w:rsidRDefault="00EF774B" w:rsidP="00EF774B">
      <w:pPr>
        <w:pStyle w:val="aff3"/>
      </w:pPr>
      <w:r w:rsidRPr="00EF774B">
        <w:tab/>
        <w:t>TNode&lt;TKey, TData&gt;* tmp = Search(key);</w:t>
      </w:r>
    </w:p>
    <w:p w:rsidR="00EF774B" w:rsidRPr="00EF774B" w:rsidRDefault="00EF774B" w:rsidP="00EF774B">
      <w:pPr>
        <w:pStyle w:val="aff3"/>
      </w:pPr>
      <w:r w:rsidRPr="00EF774B">
        <w:tab/>
        <w:t>if (tmp == nullptr) throw "error0980 (key isn't found)";</w:t>
      </w:r>
    </w:p>
    <w:p w:rsidR="00EF774B" w:rsidRPr="00EF774B" w:rsidRDefault="00EF774B" w:rsidP="00EF774B">
      <w:pPr>
        <w:pStyle w:val="aff3"/>
      </w:pPr>
      <w:r w:rsidRPr="00EF774B">
        <w:tab/>
        <w:t>while (pCurr != tmp) Next();</w:t>
      </w:r>
    </w:p>
    <w:p w:rsidR="00EF774B" w:rsidRPr="00EF774B" w:rsidRDefault="00EF774B" w:rsidP="00EF774B">
      <w:pPr>
        <w:pStyle w:val="aff3"/>
      </w:pPr>
      <w:r w:rsidRPr="00EF774B">
        <w:tab/>
        <w:t>TNode&lt;TKey, TData&gt;* node_1 = new TNode&lt;TKey, TData&gt;(node-&gt;key, node-&gt;pData);</w:t>
      </w:r>
    </w:p>
    <w:p w:rsidR="00EF774B" w:rsidRPr="00EF774B" w:rsidRDefault="00EF774B" w:rsidP="00EF774B">
      <w:pPr>
        <w:pStyle w:val="aff3"/>
      </w:pPr>
      <w:r w:rsidRPr="00EF774B">
        <w:lastRenderedPageBreak/>
        <w:tab/>
        <w:t>pPrev-&gt;pNext = node_1;</w:t>
      </w:r>
    </w:p>
    <w:p w:rsidR="00EF774B" w:rsidRPr="00EF774B" w:rsidRDefault="00EF774B" w:rsidP="00EF774B">
      <w:pPr>
        <w:pStyle w:val="aff3"/>
      </w:pPr>
      <w:r w:rsidRPr="00EF774B">
        <w:tab/>
        <w:t>if (curr == pCurr) pPrev = node_1;</w:t>
      </w:r>
    </w:p>
    <w:p w:rsidR="00EF774B" w:rsidRPr="00EF774B" w:rsidRDefault="00EF774B" w:rsidP="00EF774B">
      <w:pPr>
        <w:pStyle w:val="aff3"/>
      </w:pPr>
      <w:r w:rsidRPr="00EF774B">
        <w:tab/>
        <w:t>else pPrev = prev;</w:t>
      </w:r>
    </w:p>
    <w:p w:rsidR="00EF774B" w:rsidRPr="00EF774B" w:rsidRDefault="00EF774B" w:rsidP="00EF774B">
      <w:pPr>
        <w:pStyle w:val="aff3"/>
      </w:pPr>
      <w:r w:rsidRPr="00EF774B">
        <w:tab/>
        <w:t>if (curr == pPrev) pNext = node_1;</w:t>
      </w:r>
    </w:p>
    <w:p w:rsidR="00EF774B" w:rsidRPr="00EF774B" w:rsidRDefault="00EF774B" w:rsidP="00EF774B">
      <w:pPr>
        <w:pStyle w:val="aff3"/>
      </w:pPr>
      <w:r w:rsidRPr="00EF774B">
        <w:tab/>
        <w:t>else pNext = next;</w:t>
      </w:r>
    </w:p>
    <w:p w:rsidR="00EF774B" w:rsidRPr="00EF774B" w:rsidRDefault="00EF774B" w:rsidP="00EF774B">
      <w:pPr>
        <w:pStyle w:val="aff3"/>
      </w:pPr>
      <w:r w:rsidRPr="00EF774B">
        <w:tab/>
        <w:t>pCurr = curr;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void TList&lt;TKey, TData&gt;::Remove(TKey key)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if (pFirst == nullptr) throw "error0980 (key isn't found)";</w:t>
      </w:r>
    </w:p>
    <w:p w:rsidR="00EF774B" w:rsidRPr="00EF774B" w:rsidRDefault="00EF774B" w:rsidP="00EF774B">
      <w:pPr>
        <w:pStyle w:val="aff3"/>
      </w:pPr>
      <w:r w:rsidRPr="00EF774B">
        <w:tab/>
        <w:t>if (pFirst-&gt; key == key)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if (pCurr == pFirst)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pCurr = 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(pNext != nullptr)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pNext = pNext-&gt;pNext;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pNext = nullptr;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delete pFirst;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return;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if (pCurr == pFirst-&gt;pNext)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pPrev = nullptr;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delete pFirst;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pFirst = pCurr;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return;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TNode&lt;TKey, TData&gt;* prev = pPrev;</w:t>
      </w:r>
    </w:p>
    <w:p w:rsidR="00EF774B" w:rsidRPr="00EF774B" w:rsidRDefault="00EF774B" w:rsidP="00EF774B">
      <w:pPr>
        <w:pStyle w:val="aff3"/>
      </w:pPr>
      <w:r w:rsidRPr="00EF774B">
        <w:tab/>
        <w:t>TNode&lt;TKey, TData&gt;* next = pNext;</w:t>
      </w:r>
    </w:p>
    <w:p w:rsidR="00EF774B" w:rsidRPr="00EF774B" w:rsidRDefault="00EF774B" w:rsidP="00EF774B">
      <w:pPr>
        <w:pStyle w:val="aff3"/>
      </w:pPr>
      <w:r w:rsidRPr="00EF774B">
        <w:tab/>
        <w:t>TNode&lt;TKey, TData&gt;* curr = pCurr;</w:t>
      </w:r>
    </w:p>
    <w:p w:rsidR="00EF774B" w:rsidRPr="00EF774B" w:rsidRDefault="00EF774B" w:rsidP="00EF774B">
      <w:pPr>
        <w:pStyle w:val="aff3"/>
      </w:pPr>
      <w:r w:rsidRPr="00EF774B">
        <w:tab/>
        <w:t>Reset();</w:t>
      </w:r>
    </w:p>
    <w:p w:rsidR="00EF774B" w:rsidRPr="00EF774B" w:rsidRDefault="00EF774B" w:rsidP="00EF774B">
      <w:pPr>
        <w:pStyle w:val="aff3"/>
      </w:pPr>
      <w:r w:rsidRPr="00EF774B">
        <w:tab/>
        <w:t>TNode&lt;TKey, TData&gt;* tmp = Search(key);</w:t>
      </w:r>
    </w:p>
    <w:p w:rsidR="00EF774B" w:rsidRPr="00EF774B" w:rsidRDefault="00EF774B" w:rsidP="00EF774B">
      <w:pPr>
        <w:pStyle w:val="aff3"/>
      </w:pPr>
      <w:r w:rsidRPr="00EF774B">
        <w:tab/>
        <w:t>if (tmp == nullptr) throw "error0980 (key isn't found)";</w:t>
      </w:r>
    </w:p>
    <w:p w:rsidR="00EF774B" w:rsidRPr="00EF774B" w:rsidRDefault="00EF774B" w:rsidP="00EF774B">
      <w:pPr>
        <w:pStyle w:val="aff3"/>
      </w:pPr>
      <w:r w:rsidRPr="00EF774B">
        <w:tab/>
        <w:t>while (pCurr != tmp) Next();</w:t>
      </w:r>
    </w:p>
    <w:p w:rsidR="00EF774B" w:rsidRPr="00EF774B" w:rsidRDefault="00EF774B" w:rsidP="00EF774B">
      <w:pPr>
        <w:pStyle w:val="aff3"/>
      </w:pPr>
      <w:r w:rsidRPr="00EF774B">
        <w:tab/>
        <w:t>pPrev-&gt;pNext = pNext;</w:t>
      </w:r>
    </w:p>
    <w:p w:rsidR="00EF774B" w:rsidRPr="00EF774B" w:rsidRDefault="00EF774B" w:rsidP="00EF774B">
      <w:pPr>
        <w:pStyle w:val="aff3"/>
      </w:pPr>
      <w:r w:rsidRPr="00EF774B">
        <w:tab/>
        <w:t>if (curr == pCurr)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pCurr = 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pNext = pCurr-&gt;pNext;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delete tmp;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if (curr == pNext)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pCurr = 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pNext = pCurr-&gt;pNext;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delete tmp;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if (curr == pPrev)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pCurr = pPrev;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pPrev = prev;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pNext = pCurr-&gt;pNext;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delete tmp;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lastRenderedPageBreak/>
        <w:tab/>
        <w:t>pNext = next;</w:t>
      </w:r>
    </w:p>
    <w:p w:rsidR="00EF774B" w:rsidRPr="00EF774B" w:rsidRDefault="00EF774B" w:rsidP="00EF774B">
      <w:pPr>
        <w:pStyle w:val="aff3"/>
      </w:pPr>
      <w:r w:rsidRPr="00EF774B">
        <w:tab/>
        <w:t>pCurr = curr;</w:t>
      </w:r>
    </w:p>
    <w:p w:rsidR="00EF774B" w:rsidRPr="00EF774B" w:rsidRDefault="00EF774B" w:rsidP="00EF774B">
      <w:pPr>
        <w:pStyle w:val="aff3"/>
      </w:pPr>
      <w:r w:rsidRPr="00EF774B">
        <w:tab/>
        <w:t>delete tmp;</w:t>
      </w:r>
    </w:p>
    <w:p w:rsidR="00EF774B" w:rsidRPr="00EF774B" w:rsidRDefault="00EF774B" w:rsidP="00EF774B">
      <w:pPr>
        <w:pStyle w:val="aff3"/>
      </w:pPr>
      <w:r w:rsidRPr="00EF774B">
        <w:tab/>
        <w:t>return;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bool TList&lt;TKey, TData&gt;::IsEmpty() 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return (pFirst == nullptr);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bool TList&lt;TKey, TData&gt;::IsEnded() 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return (pCurr == nullptr);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void TList&lt;TKey, TData&gt;::Reset()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pCurr = pFirst;</w:t>
      </w:r>
    </w:p>
    <w:p w:rsidR="00EF774B" w:rsidRPr="00EF774B" w:rsidRDefault="00EF774B" w:rsidP="00EF774B">
      <w:pPr>
        <w:pStyle w:val="aff3"/>
      </w:pPr>
      <w:r w:rsidRPr="00EF774B">
        <w:tab/>
        <w:t>pPrev = nullptr;</w:t>
      </w:r>
    </w:p>
    <w:p w:rsidR="00EF774B" w:rsidRPr="00EF774B" w:rsidRDefault="00EF774B" w:rsidP="00EF774B">
      <w:pPr>
        <w:pStyle w:val="aff3"/>
      </w:pPr>
      <w:r w:rsidRPr="00EF774B">
        <w:tab/>
        <w:t>if (pFirst != nullptr)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pNext = pCurr-&gt;pNext;</w:t>
      </w:r>
    </w:p>
    <w:p w:rsidR="00EF774B" w:rsidRPr="00EF774B" w:rsidRDefault="00EF774B" w:rsidP="00EF774B">
      <w:pPr>
        <w:pStyle w:val="aff3"/>
      </w:pP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pNext = nullptr;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void TList&lt;TKey, TData&gt;::Next()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if (IsEnded()) throw"error560 (list is ended)";</w:t>
      </w:r>
    </w:p>
    <w:p w:rsidR="00EF774B" w:rsidRPr="00EF774B" w:rsidRDefault="00EF774B" w:rsidP="00EF774B">
      <w:pPr>
        <w:pStyle w:val="aff3"/>
      </w:pPr>
      <w:r w:rsidRPr="00EF774B">
        <w:tab/>
        <w:t>pPrev = pCurr;</w:t>
      </w:r>
    </w:p>
    <w:p w:rsidR="00EF774B" w:rsidRPr="00EF774B" w:rsidRDefault="00EF774B" w:rsidP="00EF774B">
      <w:pPr>
        <w:pStyle w:val="aff3"/>
      </w:pPr>
      <w:r w:rsidRPr="00EF774B">
        <w:tab/>
        <w:t>pCurr = pNext;</w:t>
      </w:r>
    </w:p>
    <w:p w:rsidR="00EF774B" w:rsidRPr="00EF774B" w:rsidRDefault="00EF774B" w:rsidP="00EF774B">
      <w:pPr>
        <w:pStyle w:val="aff3"/>
      </w:pPr>
      <w:r w:rsidRPr="00EF774B">
        <w:tab/>
        <w:t>if (pNext != nullptr)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pNext = pNext-&gt;pNext;</w:t>
      </w:r>
    </w:p>
    <w:p w:rsidR="00EF774B" w:rsidRPr="00EF774B" w:rsidRDefault="00EF774B" w:rsidP="00EF774B">
      <w:pPr>
        <w:pStyle w:val="aff3"/>
      </w:pP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pNext = nullptr;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TNode&lt;TKey, TData&gt;* TList&lt;TKey, TData&gt;::getFirst() 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return pFirst;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template&lt;typename TKey, typename TData&gt;</w:t>
      </w:r>
    </w:p>
    <w:p w:rsidR="00EF774B" w:rsidRPr="00EF774B" w:rsidRDefault="00EF774B" w:rsidP="00EF774B">
      <w:pPr>
        <w:pStyle w:val="aff3"/>
      </w:pPr>
      <w:r w:rsidRPr="00EF774B">
        <w:t>TNode&lt;TKey, TData&gt;* TList&lt;TKey, TData&gt;::getCurr() 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return pCurr;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template&lt;class TKey, class TData&gt;</w:t>
      </w:r>
    </w:p>
    <w:p w:rsidR="00EF774B" w:rsidRPr="00EF774B" w:rsidRDefault="00EF774B" w:rsidP="00EF774B">
      <w:pPr>
        <w:pStyle w:val="aff3"/>
      </w:pPr>
      <w:r w:rsidRPr="00EF774B">
        <w:t>TNode&lt;TKey, TData&gt;* TList&lt;TKey, TData&gt; ::getNext()const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return pNext;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template&lt;class TKey, class TData&gt;</w:t>
      </w:r>
    </w:p>
    <w:p w:rsidR="00EF774B" w:rsidRPr="00EF774B" w:rsidRDefault="00EF774B" w:rsidP="00EF774B">
      <w:pPr>
        <w:pStyle w:val="aff3"/>
      </w:pPr>
      <w:r w:rsidRPr="00EF774B">
        <w:t>TNode&lt;TKey, TData&gt;* TList&lt;TKey, TData&gt; ::getPrev()const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lastRenderedPageBreak/>
        <w:tab/>
        <w:t>return  pPrev;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427F18" w:rsidRPr="00EF774B" w:rsidRDefault="00EF774B" w:rsidP="00EF774B">
      <w:pPr>
        <w:rPr>
          <w:lang w:val="en-US" w:eastAsia="ru-RU"/>
        </w:rPr>
      </w:pPr>
      <w:r>
        <w:rPr>
          <w:lang w:eastAsia="ru-RU"/>
        </w:rPr>
        <w:t>Файл</w:t>
      </w:r>
      <w:r w:rsidRPr="00EF774B">
        <w:rPr>
          <w:lang w:val="en-US" w:eastAsia="ru-RU"/>
        </w:rPr>
        <w:t xml:space="preserve"> </w:t>
      </w:r>
      <w:r>
        <w:rPr>
          <w:lang w:val="en-US" w:eastAsia="ru-RU"/>
        </w:rPr>
        <w:t>Monom.h</w:t>
      </w:r>
    </w:p>
    <w:p w:rsidR="00EF774B" w:rsidRPr="00EF774B" w:rsidRDefault="00EF774B" w:rsidP="00EF774B">
      <w:pPr>
        <w:pStyle w:val="aff3"/>
      </w:pPr>
      <w:r w:rsidRPr="00EF774B">
        <w:t>#pragma once</w:t>
      </w:r>
    </w:p>
    <w:p w:rsidR="00EF774B" w:rsidRPr="00EF774B" w:rsidRDefault="00EF774B" w:rsidP="00EF774B">
      <w:pPr>
        <w:pStyle w:val="aff3"/>
      </w:pPr>
      <w:r w:rsidRPr="00EF774B">
        <w:t>#include "List.h"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using namespace std;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template&lt;&gt;</w:t>
      </w:r>
    </w:p>
    <w:p w:rsidR="00EF774B" w:rsidRPr="00EF774B" w:rsidRDefault="00EF774B" w:rsidP="00EF774B">
      <w:pPr>
        <w:pStyle w:val="aff3"/>
      </w:pPr>
      <w:r w:rsidRPr="00EF774B">
        <w:t>class TNode&lt;unsigned int, float&gt;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>public:</w:t>
      </w:r>
    </w:p>
    <w:p w:rsidR="00EF774B" w:rsidRPr="00EF774B" w:rsidRDefault="00EF774B" w:rsidP="00EF774B">
      <w:pPr>
        <w:pStyle w:val="aff3"/>
      </w:pPr>
      <w:r w:rsidRPr="00EF774B">
        <w:tab/>
        <w:t>unsigned int key;</w:t>
      </w:r>
    </w:p>
    <w:p w:rsidR="00EF774B" w:rsidRPr="00EF774B" w:rsidRDefault="00EF774B" w:rsidP="00EF774B">
      <w:pPr>
        <w:pStyle w:val="aff3"/>
      </w:pPr>
      <w:r w:rsidRPr="00EF774B">
        <w:tab/>
        <w:t>float pData;</w:t>
      </w:r>
    </w:p>
    <w:p w:rsidR="00EF774B" w:rsidRPr="00EF774B" w:rsidRDefault="00EF774B" w:rsidP="00EF774B">
      <w:pPr>
        <w:pStyle w:val="aff3"/>
      </w:pPr>
      <w:r w:rsidRPr="00EF774B">
        <w:tab/>
        <w:t>TNode&lt;unsigned int, float&gt;* pNext;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ab/>
        <w:t>TNode();</w:t>
      </w:r>
    </w:p>
    <w:p w:rsidR="00EF774B" w:rsidRPr="00EF774B" w:rsidRDefault="00EF774B" w:rsidP="00EF774B">
      <w:pPr>
        <w:pStyle w:val="aff3"/>
      </w:pPr>
      <w:r w:rsidRPr="00EF774B">
        <w:tab/>
        <w:t>TNode(const TNode&lt;unsigned int, float&gt;&amp;);</w:t>
      </w:r>
    </w:p>
    <w:p w:rsidR="00EF774B" w:rsidRPr="00EF774B" w:rsidRDefault="00EF774B" w:rsidP="00EF774B">
      <w:pPr>
        <w:pStyle w:val="aff3"/>
      </w:pPr>
      <w:r w:rsidRPr="00EF774B">
        <w:tab/>
        <w:t>TNode(unsigned int, float, TNode&lt;unsigned int, float&gt;* node = nullptr);</w:t>
      </w:r>
    </w:p>
    <w:p w:rsidR="00EF774B" w:rsidRPr="00EF774B" w:rsidRDefault="00EF774B" w:rsidP="00EF774B">
      <w:pPr>
        <w:pStyle w:val="aff3"/>
      </w:pPr>
      <w:r w:rsidRPr="00EF774B">
        <w:tab/>
        <w:t>~TNode();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ab/>
        <w:t>bool operator&lt;(const TNode&amp;) const;</w:t>
      </w:r>
    </w:p>
    <w:p w:rsidR="00EF774B" w:rsidRPr="00EF774B" w:rsidRDefault="00EF774B" w:rsidP="00EF774B">
      <w:pPr>
        <w:pStyle w:val="aff3"/>
      </w:pPr>
      <w:r w:rsidRPr="00EF774B">
        <w:tab/>
        <w:t>bool operator!=(const TNode&amp;) const;</w:t>
      </w:r>
    </w:p>
    <w:p w:rsidR="00EF774B" w:rsidRPr="00EF774B" w:rsidRDefault="00EF774B" w:rsidP="00EF774B">
      <w:pPr>
        <w:pStyle w:val="aff3"/>
      </w:pPr>
      <w:r w:rsidRPr="00EF774B">
        <w:tab/>
        <w:t>bool operator==(const TNode&amp;) const;</w:t>
      </w:r>
    </w:p>
    <w:p w:rsidR="00EF774B" w:rsidRPr="00EF774B" w:rsidRDefault="00EF774B" w:rsidP="00EF774B">
      <w:pPr>
        <w:pStyle w:val="aff3"/>
      </w:pPr>
      <w:r w:rsidRPr="00EF774B">
        <w:tab/>
        <w:t>TNode&lt;unsigned int, float&gt;* operator*(const TNode&lt;unsigned int, float&gt;&amp;);</w:t>
      </w:r>
    </w:p>
    <w:p w:rsidR="00EF774B" w:rsidRPr="00EF774B" w:rsidRDefault="00EF774B" w:rsidP="00EF774B">
      <w:pPr>
        <w:pStyle w:val="aff3"/>
      </w:pPr>
      <w:r w:rsidRPr="00EF774B">
        <w:t>};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TNode&lt;unsigned int, float&gt;::TNode()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key = 0;</w:t>
      </w:r>
    </w:p>
    <w:p w:rsidR="00EF774B" w:rsidRPr="00EF774B" w:rsidRDefault="00EF774B" w:rsidP="00EF774B">
      <w:pPr>
        <w:pStyle w:val="aff3"/>
      </w:pPr>
      <w:r w:rsidRPr="00EF774B">
        <w:tab/>
        <w:t>pData = 0;</w:t>
      </w:r>
    </w:p>
    <w:p w:rsidR="00EF774B" w:rsidRPr="00EF774B" w:rsidRDefault="00EF774B" w:rsidP="00EF774B">
      <w:pPr>
        <w:pStyle w:val="aff3"/>
      </w:pPr>
      <w:r w:rsidRPr="00EF774B">
        <w:tab/>
        <w:t>pNext = nullptr;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TNode&lt;unsigned int, float&gt;::TNode(const TNode&lt;unsigned int, float&gt;&amp; n)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key = n.key;</w:t>
      </w:r>
    </w:p>
    <w:p w:rsidR="00EF774B" w:rsidRPr="00EF774B" w:rsidRDefault="00EF774B" w:rsidP="00EF774B">
      <w:pPr>
        <w:pStyle w:val="aff3"/>
      </w:pPr>
      <w:r w:rsidRPr="00EF774B">
        <w:tab/>
        <w:t>pData = n.pData;</w:t>
      </w:r>
    </w:p>
    <w:p w:rsidR="00EF774B" w:rsidRPr="00EF774B" w:rsidRDefault="00EF774B" w:rsidP="00EF774B">
      <w:pPr>
        <w:pStyle w:val="aff3"/>
      </w:pPr>
      <w:r w:rsidRPr="00EF774B">
        <w:tab/>
        <w:t>pNext = nullptr;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TNode&lt;unsigned int, float&gt;::TNode(unsigned int deg, float coeff, TNode&lt;unsigned int, float&gt;* node)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key = deg;</w:t>
      </w:r>
    </w:p>
    <w:p w:rsidR="00EF774B" w:rsidRPr="00EF774B" w:rsidRDefault="00EF774B" w:rsidP="00EF774B">
      <w:pPr>
        <w:pStyle w:val="aff3"/>
      </w:pPr>
      <w:r w:rsidRPr="00EF774B">
        <w:tab/>
        <w:t>pData = coeff;</w:t>
      </w:r>
    </w:p>
    <w:p w:rsidR="00EF774B" w:rsidRPr="00EF774B" w:rsidRDefault="00EF774B" w:rsidP="00EF774B">
      <w:pPr>
        <w:pStyle w:val="aff3"/>
      </w:pPr>
      <w:r w:rsidRPr="00EF774B">
        <w:tab/>
        <w:t>pNext = node;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TNode&lt;unsigned int, float&gt;::~TNode()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key = 0;</w:t>
      </w:r>
    </w:p>
    <w:p w:rsidR="00EF774B" w:rsidRPr="00EF774B" w:rsidRDefault="00EF774B" w:rsidP="00EF774B">
      <w:pPr>
        <w:pStyle w:val="aff3"/>
      </w:pPr>
      <w:r w:rsidRPr="00EF774B">
        <w:tab/>
        <w:t>pData = 0;</w:t>
      </w:r>
    </w:p>
    <w:p w:rsidR="00EF774B" w:rsidRPr="00EF774B" w:rsidRDefault="00EF774B" w:rsidP="00EF774B">
      <w:pPr>
        <w:pStyle w:val="aff3"/>
      </w:pPr>
      <w:r w:rsidRPr="00EF774B">
        <w:tab/>
        <w:t>pNext = nullptr;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bool TNode&lt;unsigned int, float&gt;::operator &lt;(const TNode&amp; monom) 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return(this-&gt;key &lt; monom.key);</w:t>
      </w:r>
    </w:p>
    <w:p w:rsidR="00EF774B" w:rsidRPr="00EF774B" w:rsidRDefault="00EF774B" w:rsidP="00EF774B">
      <w:pPr>
        <w:pStyle w:val="aff3"/>
      </w:pPr>
      <w:r w:rsidRPr="00EF774B">
        <w:lastRenderedPageBreak/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bool TNode&lt;unsigned int, float&gt;::operator!=(const TNode&amp; monom) 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return(this-&gt;key != monom.key);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bool TNode&lt;unsigned int, float&gt;::operator==(const TNode&amp; monom) 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return((this-&gt;key == monom.key) &amp;&amp; (this-&gt;pData == monom.pData));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TNode&lt;unsigned int, float&gt;* TNode&lt;unsigned int, float&gt;::operator*(const TNode&lt;unsigned int, float&gt;&amp; monom)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TNode&lt;unsigned int, float&gt;* result = new TNode&lt;unsigned int, float&gt;();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ab/>
        <w:t>unsigned int d_x1 = monom.key / 100;</w:t>
      </w:r>
    </w:p>
    <w:p w:rsidR="00EF774B" w:rsidRPr="00EF774B" w:rsidRDefault="00EF774B" w:rsidP="00EF774B">
      <w:pPr>
        <w:pStyle w:val="aff3"/>
      </w:pPr>
      <w:r w:rsidRPr="00EF774B">
        <w:tab/>
        <w:t>unsigned int d_y1 = (monom.key % 100) / 10;</w:t>
      </w:r>
    </w:p>
    <w:p w:rsidR="00EF774B" w:rsidRPr="00EF774B" w:rsidRDefault="00EF774B" w:rsidP="00EF774B">
      <w:pPr>
        <w:pStyle w:val="aff3"/>
      </w:pPr>
      <w:r w:rsidRPr="00EF774B">
        <w:tab/>
        <w:t>unsigned int d_z1 = monom.key % 10;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ab/>
        <w:t>unsigned int d_x2 = this-&gt;key / 100;</w:t>
      </w:r>
    </w:p>
    <w:p w:rsidR="00EF774B" w:rsidRPr="00EF774B" w:rsidRDefault="00EF774B" w:rsidP="00EF774B">
      <w:pPr>
        <w:pStyle w:val="aff3"/>
      </w:pPr>
      <w:r w:rsidRPr="00EF774B">
        <w:tab/>
        <w:t>unsigned int d_y2 = (this-&gt;key % 100) / 10;</w:t>
      </w:r>
    </w:p>
    <w:p w:rsidR="00EF774B" w:rsidRPr="00EF774B" w:rsidRDefault="00EF774B" w:rsidP="00EF774B">
      <w:pPr>
        <w:pStyle w:val="aff3"/>
      </w:pPr>
      <w:r w:rsidRPr="00EF774B">
        <w:tab/>
        <w:t>unsigned int d_z2 = this-&gt;key % 10;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ab/>
        <w:t>if (d_x1 + d_x2 &gt; 9 || d_y1 + d_y2 &gt; 9 || d_z1 + d_z2 &gt; 9) throw "error809 (incorrect key (&gt; 9))";</w:t>
      </w:r>
    </w:p>
    <w:p w:rsidR="00EF774B" w:rsidRPr="00EF774B" w:rsidRDefault="00EF774B" w:rsidP="00EF774B">
      <w:pPr>
        <w:pStyle w:val="aff3"/>
      </w:pPr>
      <w:r w:rsidRPr="00EF774B">
        <w:tab/>
        <w:t>result-&gt;key = this-&gt;key + monom.key;</w:t>
      </w:r>
    </w:p>
    <w:p w:rsidR="00EF774B" w:rsidRPr="00EF774B" w:rsidRDefault="00EF774B" w:rsidP="00EF774B">
      <w:pPr>
        <w:pStyle w:val="aff3"/>
      </w:pPr>
      <w:r w:rsidRPr="00EF774B">
        <w:tab/>
        <w:t>result-&gt;pData = this-&gt;pData * monom.pData;</w:t>
      </w:r>
    </w:p>
    <w:p w:rsidR="00EF774B" w:rsidRPr="00EF774B" w:rsidRDefault="00EF774B" w:rsidP="00EF774B">
      <w:pPr>
        <w:pStyle w:val="aff3"/>
      </w:pPr>
      <w:r w:rsidRPr="00EF774B">
        <w:tab/>
        <w:t>return result;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427F18" w:rsidRPr="00427F18" w:rsidRDefault="00427F18" w:rsidP="00EF774B">
      <w:pPr>
        <w:rPr>
          <w:lang w:val="en-US" w:eastAsia="ru-RU"/>
        </w:rPr>
      </w:pPr>
      <w:r>
        <w:rPr>
          <w:lang w:eastAsia="ru-RU"/>
        </w:rPr>
        <w:t>Файл</w:t>
      </w:r>
      <w:r w:rsidRPr="00427F18">
        <w:rPr>
          <w:lang w:val="en-US" w:eastAsia="ru-RU"/>
        </w:rPr>
        <w:t xml:space="preserve"> </w:t>
      </w:r>
      <w:r w:rsidR="00EF774B">
        <w:rPr>
          <w:lang w:val="en-US" w:eastAsia="ru-RU"/>
        </w:rPr>
        <w:t>Polynom.h</w:t>
      </w:r>
    </w:p>
    <w:p w:rsidR="00EF774B" w:rsidRPr="00EF774B" w:rsidRDefault="00EF774B" w:rsidP="00EF774B">
      <w:pPr>
        <w:pStyle w:val="aff3"/>
      </w:pPr>
      <w:r w:rsidRPr="00EF774B">
        <w:t>#pragma once</w:t>
      </w:r>
    </w:p>
    <w:p w:rsidR="00EF774B" w:rsidRPr="00EF774B" w:rsidRDefault="00EF774B" w:rsidP="00EF774B">
      <w:pPr>
        <w:pStyle w:val="aff3"/>
      </w:pPr>
      <w:r w:rsidRPr="00EF774B">
        <w:t>#include "Monom.h"</w:t>
      </w:r>
    </w:p>
    <w:p w:rsidR="00EF774B" w:rsidRPr="00EF774B" w:rsidRDefault="00EF774B" w:rsidP="00EF774B">
      <w:pPr>
        <w:pStyle w:val="aff3"/>
      </w:pPr>
      <w:r w:rsidRPr="00EF774B">
        <w:t>#include &lt;string&gt;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using namespace std;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class Polynom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>private:</w:t>
      </w:r>
    </w:p>
    <w:p w:rsidR="00EF774B" w:rsidRPr="00EF774B" w:rsidRDefault="00EF774B" w:rsidP="00EF774B">
      <w:pPr>
        <w:pStyle w:val="aff3"/>
      </w:pPr>
      <w:r w:rsidRPr="00EF774B">
        <w:tab/>
        <w:t>TList&lt;unsigned int, float&gt;* monoms;</w:t>
      </w:r>
      <w:r w:rsidRPr="00EF774B">
        <w:tab/>
      </w:r>
    </w:p>
    <w:p w:rsidR="00EF774B" w:rsidRPr="00EF774B" w:rsidRDefault="00EF774B" w:rsidP="00EF774B">
      <w:pPr>
        <w:pStyle w:val="aff3"/>
      </w:pPr>
      <w:r w:rsidRPr="00EF774B">
        <w:t>public:</w:t>
      </w:r>
    </w:p>
    <w:p w:rsidR="00EF774B" w:rsidRPr="00EF774B" w:rsidRDefault="00EF774B" w:rsidP="00EF774B">
      <w:pPr>
        <w:pStyle w:val="aff3"/>
      </w:pPr>
      <w:r w:rsidRPr="00EF774B">
        <w:tab/>
        <w:t>Polynom();</w:t>
      </w:r>
    </w:p>
    <w:p w:rsidR="00EF774B" w:rsidRPr="00EF774B" w:rsidRDefault="00EF774B" w:rsidP="00EF774B">
      <w:pPr>
        <w:pStyle w:val="aff3"/>
      </w:pPr>
      <w:r w:rsidRPr="00EF774B">
        <w:tab/>
        <w:t>Polynom(const string&amp;);</w:t>
      </w:r>
    </w:p>
    <w:p w:rsidR="00EF774B" w:rsidRPr="00EF774B" w:rsidRDefault="00EF774B" w:rsidP="00EF774B">
      <w:pPr>
        <w:pStyle w:val="aff3"/>
      </w:pPr>
      <w:r w:rsidRPr="00EF774B">
        <w:tab/>
        <w:t>Polynom(const Polynom&amp;);</w:t>
      </w:r>
    </w:p>
    <w:p w:rsidR="00EF774B" w:rsidRPr="00EF774B" w:rsidRDefault="00EF774B" w:rsidP="00EF774B">
      <w:pPr>
        <w:pStyle w:val="aff3"/>
      </w:pPr>
      <w:r w:rsidRPr="00EF774B">
        <w:tab/>
        <w:t>Polynom(TList&lt;unsigned int, float&gt;*);</w:t>
      </w:r>
    </w:p>
    <w:p w:rsidR="00EF774B" w:rsidRPr="00EF774B" w:rsidRDefault="00EF774B" w:rsidP="00EF774B">
      <w:pPr>
        <w:pStyle w:val="aff3"/>
      </w:pPr>
      <w:r w:rsidRPr="00EF774B">
        <w:tab/>
        <w:t>~Polynom() { delete monoms; 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ab/>
        <w:t>void SortingDegs();</w:t>
      </w:r>
    </w:p>
    <w:p w:rsidR="00EF774B" w:rsidRPr="00EF774B" w:rsidRDefault="00EF774B" w:rsidP="00EF774B">
      <w:pPr>
        <w:pStyle w:val="aff3"/>
      </w:pPr>
      <w:r w:rsidRPr="00EF774B">
        <w:tab/>
        <w:t>void SimularTerms();</w:t>
      </w:r>
    </w:p>
    <w:p w:rsidR="00EF774B" w:rsidRPr="00EF774B" w:rsidRDefault="00EF774B" w:rsidP="00EF774B">
      <w:pPr>
        <w:pStyle w:val="aff3"/>
      </w:pPr>
      <w:r w:rsidRPr="00EF774B">
        <w:tab/>
        <w:t>Polynom operator+(const Polynom&amp;);</w:t>
      </w:r>
    </w:p>
    <w:p w:rsidR="00EF774B" w:rsidRPr="00EF774B" w:rsidRDefault="00EF774B" w:rsidP="00EF774B">
      <w:pPr>
        <w:pStyle w:val="aff3"/>
      </w:pPr>
      <w:r w:rsidRPr="00EF774B">
        <w:tab/>
        <w:t>Polynom operator-(const Polynom&amp;);</w:t>
      </w:r>
    </w:p>
    <w:p w:rsidR="00EF774B" w:rsidRPr="00EF774B" w:rsidRDefault="00EF774B" w:rsidP="00EF774B">
      <w:pPr>
        <w:pStyle w:val="aff3"/>
      </w:pPr>
      <w:r w:rsidRPr="00EF774B">
        <w:tab/>
        <w:t>Polynom operator*(const Polynom&amp;);</w:t>
      </w:r>
    </w:p>
    <w:p w:rsidR="00EF774B" w:rsidRPr="00EF774B" w:rsidRDefault="00EF774B" w:rsidP="00EF774B">
      <w:pPr>
        <w:pStyle w:val="aff3"/>
      </w:pPr>
      <w:r w:rsidRPr="00EF774B">
        <w:tab/>
        <w:t>bool operator==(const Polynom&amp;) const;</w:t>
      </w:r>
    </w:p>
    <w:p w:rsidR="00EF774B" w:rsidRPr="00EF774B" w:rsidRDefault="00EF774B" w:rsidP="00EF774B">
      <w:pPr>
        <w:pStyle w:val="aff3"/>
      </w:pPr>
      <w:r w:rsidRPr="00EF774B">
        <w:tab/>
        <w:t>const Polynom&amp; operator=(const Polynom&amp;);</w:t>
      </w:r>
    </w:p>
    <w:p w:rsidR="00EF774B" w:rsidRPr="00EF774B" w:rsidRDefault="00EF774B" w:rsidP="00EF774B">
      <w:pPr>
        <w:pStyle w:val="aff3"/>
      </w:pPr>
      <w:r w:rsidRPr="00EF774B">
        <w:tab/>
        <w:t>Polynom operator-() const;</w:t>
      </w:r>
    </w:p>
    <w:p w:rsidR="00EF774B" w:rsidRPr="00EF774B" w:rsidRDefault="00EF774B" w:rsidP="00EF774B">
      <w:pPr>
        <w:pStyle w:val="aff3"/>
      </w:pPr>
      <w:r w:rsidRPr="00EF774B">
        <w:tab/>
        <w:t>Polynom operator*(const TNode&lt;unsigned int, float&gt;&amp;);//polynom*monom</w:t>
      </w:r>
    </w:p>
    <w:p w:rsidR="00EF774B" w:rsidRPr="00EF774B" w:rsidRDefault="00EF774B" w:rsidP="00EF774B">
      <w:pPr>
        <w:pStyle w:val="aff3"/>
      </w:pPr>
      <w:r w:rsidRPr="00EF774B">
        <w:tab/>
        <w:t>friend ostream&amp; operator&lt;&lt;(ostream&amp; out, const Polynom&amp;);</w:t>
      </w:r>
    </w:p>
    <w:p w:rsidR="00EF774B" w:rsidRPr="00EF774B" w:rsidRDefault="00EF774B" w:rsidP="00EF774B">
      <w:pPr>
        <w:pStyle w:val="aff3"/>
      </w:pPr>
      <w:r w:rsidRPr="00EF774B">
        <w:t>};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lastRenderedPageBreak/>
        <w:t>Polynom::Polynom()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monoms = new TList&lt;unsigned int, float&gt;();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Polynom::Polynom(const string&amp; str)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monoms = new TList&lt;unsigned int, float&gt;();</w:t>
      </w:r>
    </w:p>
    <w:p w:rsidR="00EF774B" w:rsidRPr="00EF774B" w:rsidRDefault="00EF774B" w:rsidP="00EF774B">
      <w:pPr>
        <w:pStyle w:val="aff3"/>
      </w:pPr>
      <w:r w:rsidRPr="00EF774B">
        <w:tab/>
        <w:t>string s = str;</w:t>
      </w:r>
    </w:p>
    <w:p w:rsidR="00EF774B" w:rsidRPr="00EF774B" w:rsidRDefault="00EF774B" w:rsidP="00EF774B">
      <w:pPr>
        <w:pStyle w:val="aff3"/>
      </w:pPr>
      <w:r w:rsidRPr="00EF774B">
        <w:tab/>
        <w:t>float pData = 1;</w:t>
      </w:r>
    </w:p>
    <w:p w:rsidR="00EF774B" w:rsidRPr="00EF774B" w:rsidRDefault="00EF774B" w:rsidP="00EF774B">
      <w:pPr>
        <w:pStyle w:val="aff3"/>
      </w:pPr>
      <w:r w:rsidRPr="00EF774B">
        <w:tab/>
        <w:t>int key = 0, i = 0;</w:t>
      </w:r>
    </w:p>
    <w:p w:rsidR="00EF774B" w:rsidRPr="00EF774B" w:rsidRDefault="00EF774B" w:rsidP="00EF774B">
      <w:pPr>
        <w:pStyle w:val="aff3"/>
      </w:pPr>
      <w:r w:rsidRPr="00EF774B">
        <w:tab/>
        <w:t>bool is_x = false, is_y = false, is_z = false;</w:t>
      </w:r>
    </w:p>
    <w:p w:rsidR="00EF774B" w:rsidRPr="00EF774B" w:rsidRDefault="00EF774B" w:rsidP="00EF774B">
      <w:pPr>
        <w:pStyle w:val="aff3"/>
      </w:pPr>
      <w:r w:rsidRPr="00EF774B">
        <w:tab/>
        <w:t>while (i &lt; s.length())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do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(s[i] == '^')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(isdigit(s[i]) &amp;&amp; !is_x &amp;&amp; !is_y &amp;&amp; !is_z)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string c;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while (isdigit(s[i]))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if (s[i + 1] == '.')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c += s[i];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c += s[i + 1];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i = i + 2;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c += s[i];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pData *= (float)(atof(c.c_str()));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(s[i] == 'x')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is_x = true;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is_y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is_z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(is_x == true &amp;&amp; (s[i] == 'y' || s[i] == 'z' || s[i] == ' '))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is_x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key += 100;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(is_x == true &amp;&amp; isdigit(s[i]))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if (isdigit(s[i + 1])) throw "error809 (incorrect key (&gt; 9))";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key += ((int)s[i] - 48) * 100;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is_x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lastRenderedPageBreak/>
        <w:tab/>
      </w:r>
      <w:r w:rsidRPr="00EF774B">
        <w:tab/>
      </w:r>
      <w:r w:rsidRPr="00EF774B">
        <w:tab/>
        <w:t>if (((i + 1) == s.length()) &amp;&amp; (is_x == true))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is_x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key += 100;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(s[i] == 'y')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is_x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is_y = true;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is_z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(is_y == true &amp;&amp; (s[i] == 'x' || s[i] == 'z' || s[i] == ' '))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is_y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key += 10;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((is_y == true) &amp;&amp; (isdigit(s[i])))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if (isdigit(s[i + 1])) throw "error809 (incorrect key (&gt; 9))";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key += ((int)s[i] - 48) * 10;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is_y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(((i + 1) == s.length()) &amp;&amp; (is_y == true))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is_y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key += 10;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(s[i] == 'z')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is_x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is_y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is_z = true;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(((i + 1) == s.length()) &amp;&amp; (is_z == true))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is_z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key += 1;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((is_z == true) &amp;&amp; !(isdigit(s[i])))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is_z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key += 1;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((is_z == true) &amp;&amp; (isdigit(s[i])))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if (isdigit(s[i + 1])) throw "error809 (incorrect key (&gt; 9))";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key += ((int)s[i] - 48);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is_z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((s[i] == ' ') &amp;&amp; (is_z == true))</w:t>
      </w:r>
    </w:p>
    <w:p w:rsidR="00EF774B" w:rsidRPr="00EF774B" w:rsidRDefault="00EF774B" w:rsidP="00EF774B">
      <w:pPr>
        <w:pStyle w:val="aff3"/>
      </w:pPr>
      <w:r w:rsidRPr="00EF774B">
        <w:lastRenderedPageBreak/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is_z = false;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key += 1;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(s[i] == '+')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(s[i] == '-')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pData *= (-1);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(s[i] == ' ')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i++;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 while (!(s[i] == '+' || s[i] == '-') &amp;&amp; i != s.length() &amp;&amp; !is_x || !is_y || !is_z);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monoms-&gt;InsertEnd(key, pData);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pData = 1;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key = 0;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SimularTerms();</w:t>
      </w:r>
    </w:p>
    <w:p w:rsidR="00EF774B" w:rsidRPr="00EF774B" w:rsidRDefault="00EF774B" w:rsidP="00EF774B">
      <w:pPr>
        <w:pStyle w:val="aff3"/>
      </w:pPr>
      <w:r w:rsidRPr="00EF774B">
        <w:tab/>
        <w:t>SortingDegs();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Polynom::Polynom(const Polynom&amp; tmp)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monoms = new TList&lt;unsigned int, float&gt;(*tmp.monoms);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Polynom::Polynom(TList&lt;unsigned int, float&gt;* list)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list-&gt;Reset();</w:t>
      </w:r>
    </w:p>
    <w:p w:rsidR="00EF774B" w:rsidRPr="00EF774B" w:rsidRDefault="00EF774B" w:rsidP="00EF774B">
      <w:pPr>
        <w:pStyle w:val="aff3"/>
      </w:pPr>
      <w:r w:rsidRPr="00EF774B">
        <w:tab/>
        <w:t>while (!list-&gt;IsEnded())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if (list-&gt;getCurr()-&gt;key &lt; 0 || list-&gt;getCurr()-&gt;key &gt; 999)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throw "error8859 (some key is wrong)";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list-&gt;Next();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monoms = new TList&lt;unsigned int, float&gt;(*list);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ab/>
        <w:t>SimularTerms();</w:t>
      </w:r>
    </w:p>
    <w:p w:rsidR="00EF774B" w:rsidRPr="00EF774B" w:rsidRDefault="00EF774B" w:rsidP="00EF774B">
      <w:pPr>
        <w:pStyle w:val="aff3"/>
      </w:pPr>
      <w:r w:rsidRPr="00EF774B">
        <w:tab/>
        <w:t>SortingDegs();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void Polynom::SortingDegs()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if (monoms-&gt;getFirst() == nullptr || monoms-&gt;getFirst()-&gt;pNext == nullptr) return;</w:t>
      </w:r>
    </w:p>
    <w:p w:rsidR="00EF774B" w:rsidRPr="00EF774B" w:rsidRDefault="00EF774B" w:rsidP="00EF774B">
      <w:pPr>
        <w:pStyle w:val="aff3"/>
      </w:pPr>
      <w:r w:rsidRPr="00EF774B">
        <w:tab/>
        <w:t>monoms-&gt;Reset();</w:t>
      </w:r>
    </w:p>
    <w:p w:rsidR="00EF774B" w:rsidRPr="00EF774B" w:rsidRDefault="00EF774B" w:rsidP="00EF774B">
      <w:pPr>
        <w:pStyle w:val="aff3"/>
      </w:pPr>
      <w:r w:rsidRPr="00EF774B">
        <w:tab/>
        <w:t>TNode&lt;unsigned int, float&gt;* node = monoms-&gt;getFirst(), *nnode = monoms-&gt;getFirst()-&gt;pNext;</w:t>
      </w:r>
    </w:p>
    <w:p w:rsidR="00EF774B" w:rsidRPr="00EF774B" w:rsidRDefault="00EF774B" w:rsidP="00EF774B">
      <w:pPr>
        <w:pStyle w:val="aff3"/>
      </w:pPr>
      <w:r w:rsidRPr="00EF774B">
        <w:tab/>
        <w:t>TNode&lt;unsigned int, float&gt;* prev_node = monoms-&gt;getFirst(), *tmp;</w:t>
      </w:r>
    </w:p>
    <w:p w:rsidR="00EF774B" w:rsidRPr="00EF774B" w:rsidRDefault="00EF774B" w:rsidP="00EF774B">
      <w:pPr>
        <w:pStyle w:val="aff3"/>
      </w:pPr>
      <w:r w:rsidRPr="00EF774B">
        <w:tab/>
        <w:t>while (node-&gt;pNext != nullptr)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while (nnode != nullptr)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lastRenderedPageBreak/>
        <w:tab/>
      </w:r>
      <w:r w:rsidRPr="00EF774B">
        <w:tab/>
      </w:r>
      <w:r w:rsidRPr="00EF774B">
        <w:tab/>
        <w:t>if (node-&gt;key &lt; nnode-&gt;key)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if (prev_node == node)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monoms-&gt;pFirst = nnode;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prev_node-&gt;pNext = nnode;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node-&gt;pNext = nnode-&gt;pNext;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nnode-&gt;pNext = node;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tmp = node;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node = nnode;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nnode = tmp;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prev_node = node;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node = node-&gt;pNext;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nnode = nnode-&gt;pNext;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void Polynom::SimularTerms()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monoms-&gt;Reset();</w:t>
      </w:r>
    </w:p>
    <w:p w:rsidR="00EF774B" w:rsidRPr="00EF774B" w:rsidRDefault="00EF774B" w:rsidP="00EF774B">
      <w:pPr>
        <w:pStyle w:val="aff3"/>
      </w:pPr>
      <w:r w:rsidRPr="00EF774B">
        <w:tab/>
        <w:t>if (monoms-&gt;getCurr() == nullptr)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return;</w:t>
      </w:r>
    </w:p>
    <w:p w:rsidR="00EF774B" w:rsidRPr="00EF774B" w:rsidRDefault="00EF774B" w:rsidP="00EF774B">
      <w:pPr>
        <w:pStyle w:val="aff3"/>
      </w:pPr>
      <w:r w:rsidRPr="00EF774B">
        <w:tab/>
        <w:t>while (!monoms-&gt;IsEnded())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TNode&lt;unsigned int, float&gt;* tmp = monoms-&gt;getFirst();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TNode&lt;unsigned int, float&gt;* temp = monoms-&gt;getCurr();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while (tmp-&gt;key != temp-&gt;key)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tmp = tmp-&gt;pNext;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if (tmp == temp)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monoms-&gt;Next();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monoms-&gt;getCurr()-&gt;pData = monoms-&gt;getCurr()-&gt;pData + tmp-&gt;pData;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monoms-&gt;Remove(tmp-&gt;key);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monoms-&gt;Next();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monoms-&gt;Reset();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Polynom Polynom::operator+(const Polynom&amp; polynom)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if (monoms-&gt;IsEmpty()) return polynom;</w:t>
      </w:r>
    </w:p>
    <w:p w:rsidR="00EF774B" w:rsidRPr="00EF774B" w:rsidRDefault="00EF774B" w:rsidP="00EF774B">
      <w:pPr>
        <w:pStyle w:val="aff3"/>
      </w:pPr>
      <w:r w:rsidRPr="00EF774B">
        <w:tab/>
        <w:t>if (polynom.monoms-&gt;IsEmpty()) return (*this);</w:t>
      </w:r>
    </w:p>
    <w:p w:rsidR="00EF774B" w:rsidRPr="00EF774B" w:rsidRDefault="00EF774B" w:rsidP="00EF774B">
      <w:pPr>
        <w:pStyle w:val="aff3"/>
      </w:pPr>
      <w:r w:rsidRPr="00EF774B">
        <w:tab/>
        <w:t>Polynom result;</w:t>
      </w:r>
    </w:p>
    <w:p w:rsidR="00EF774B" w:rsidRPr="00EF774B" w:rsidRDefault="00EF774B" w:rsidP="00EF774B">
      <w:pPr>
        <w:pStyle w:val="aff3"/>
      </w:pPr>
      <w:r w:rsidRPr="00EF774B">
        <w:tab/>
        <w:t>polynom.monoms-&gt;Reset();</w:t>
      </w:r>
    </w:p>
    <w:p w:rsidR="00EF774B" w:rsidRPr="00EF774B" w:rsidRDefault="00EF774B" w:rsidP="00EF774B">
      <w:pPr>
        <w:pStyle w:val="aff3"/>
      </w:pPr>
      <w:r w:rsidRPr="00EF774B">
        <w:tab/>
        <w:t>monoms-&gt;Reset();</w:t>
      </w:r>
    </w:p>
    <w:p w:rsidR="00EF774B" w:rsidRPr="00EF774B" w:rsidRDefault="00EF774B" w:rsidP="00EF774B">
      <w:pPr>
        <w:pStyle w:val="aff3"/>
      </w:pPr>
      <w:r w:rsidRPr="00EF774B">
        <w:tab/>
        <w:t>while ((!polynom.monoms-&gt;IsEnded()) &amp;&amp; (!monoms-&gt;IsEnded()))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if (monoms-&gt;getCurr()-&gt;key &lt; polynom.monoms-&gt;getCurr()-&gt;key)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result.monoms-&gt;InsertEnd(monoms-&gt;getCurr()-&gt;key, monoms-&gt;getCurr()-&gt;pData);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monoms-&gt;Next();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else if (monoms-&gt;getCurr()-&gt;key &gt; polynom.monoms-&gt;getCurr()-&gt;key)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result.monoms-&gt;InsertEnd(polynom.monoms-&gt;getCurr()-&gt;key, polynom.monoms-&gt;getCurr()-&gt;pData);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polynom.monoms-&gt;Next();</w:t>
      </w:r>
    </w:p>
    <w:p w:rsidR="00EF774B" w:rsidRPr="00EF774B" w:rsidRDefault="00EF774B" w:rsidP="00EF774B">
      <w:pPr>
        <w:pStyle w:val="aff3"/>
      </w:pPr>
      <w:r w:rsidRPr="00EF774B">
        <w:lastRenderedPageBreak/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((monoms-&gt;getCurr()-&gt;pData + polynom.monoms-&gt;getCurr()-&gt;pData) != 0)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result.monoms-&gt;InsertEnd(monoms-&gt;getCurr()-&gt;key, monoms-&gt;getCurr()-&gt;pData + polynom.monoms-&gt;getCurr()-&gt;pData);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monoms-&gt;Next();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polynom.monoms-&gt;Next();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while (!monoms-&gt;IsEnded())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result.monoms-&gt;InsertEnd(monoms-&gt;getCurr()-&gt;key, monoms-&gt;getCurr()-&gt;pData);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monoms-&gt;Next();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while (!polynom.monoms-&gt;IsEnded())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result.monoms-&gt;InsertEnd(polynom.monoms-&gt;getCurr()-&gt;key, polynom.monoms-&gt;getCurr()-&gt;pData);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polynom.monoms-&gt;Next();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result.monoms-&gt;Reset();</w:t>
      </w:r>
    </w:p>
    <w:p w:rsidR="00EF774B" w:rsidRPr="00EF774B" w:rsidRDefault="00EF774B" w:rsidP="00EF774B">
      <w:pPr>
        <w:pStyle w:val="aff3"/>
      </w:pPr>
      <w:r w:rsidRPr="00EF774B">
        <w:tab/>
        <w:t>result.SortingDegs();</w:t>
      </w:r>
    </w:p>
    <w:p w:rsidR="00EF774B" w:rsidRPr="00EF774B" w:rsidRDefault="00EF774B" w:rsidP="00EF774B">
      <w:pPr>
        <w:pStyle w:val="aff3"/>
      </w:pPr>
      <w:r w:rsidRPr="00EF774B">
        <w:tab/>
        <w:t>result.SimularTerms();</w:t>
      </w:r>
    </w:p>
    <w:p w:rsidR="00EF774B" w:rsidRPr="00EF774B" w:rsidRDefault="00EF774B" w:rsidP="00EF774B">
      <w:pPr>
        <w:pStyle w:val="aff3"/>
      </w:pPr>
      <w:r w:rsidRPr="00EF774B">
        <w:tab/>
        <w:t>return result;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Polynom Polynom::operator-(const Polynom&amp; polynom)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return *this + (-polynom);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Polynom Polynom::operator*(const Polynom&amp; polynom)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Polynom result;</w:t>
      </w:r>
    </w:p>
    <w:p w:rsidR="00EF774B" w:rsidRPr="00EF774B" w:rsidRDefault="00EF774B" w:rsidP="00EF774B">
      <w:pPr>
        <w:pStyle w:val="aff3"/>
      </w:pPr>
      <w:r w:rsidRPr="00EF774B">
        <w:tab/>
        <w:t>monoms-&gt;Reset();</w:t>
      </w:r>
    </w:p>
    <w:p w:rsidR="00EF774B" w:rsidRPr="00EF774B" w:rsidRDefault="00EF774B" w:rsidP="00EF774B">
      <w:pPr>
        <w:pStyle w:val="aff3"/>
      </w:pPr>
      <w:r w:rsidRPr="00EF774B">
        <w:tab/>
        <w:t>while (!monoms-&gt;IsEnded())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polynom.monoms-&gt;Reset();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while (!polynom.monoms-&gt;IsEnded())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TNode&lt;unsigned int, float&gt;* res;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res = *monoms-&gt;getCurr() * (*polynom.monoms-&gt;getCurr());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result.monoms-&gt;InsertEnd(res-&gt;key, res-&gt;pData);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polynom.monoms-&gt;Next();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monoms-&gt;Next();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result.SimularTerms();</w:t>
      </w:r>
    </w:p>
    <w:p w:rsidR="00EF774B" w:rsidRPr="00EF774B" w:rsidRDefault="00EF774B" w:rsidP="00EF774B">
      <w:pPr>
        <w:pStyle w:val="aff3"/>
      </w:pPr>
      <w:r w:rsidRPr="00EF774B">
        <w:tab/>
        <w:t>result.SortingDegs();</w:t>
      </w:r>
    </w:p>
    <w:p w:rsidR="00EF774B" w:rsidRPr="00EF774B" w:rsidRDefault="00EF774B" w:rsidP="00EF774B">
      <w:pPr>
        <w:pStyle w:val="aff3"/>
      </w:pPr>
      <w:r w:rsidRPr="00EF774B">
        <w:tab/>
        <w:t>return result;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bool Polynom::operator==(const Polynom&amp; polynom) 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while (!polynom.monoms-&gt;IsEnded() || !monoms-&gt;IsEnded())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if (monoms-&gt;getCurr() != polynom.monoms-&gt;getCurr())</w:t>
      </w:r>
    </w:p>
    <w:p w:rsidR="00EF774B" w:rsidRPr="00EF774B" w:rsidRDefault="00EF774B" w:rsidP="00EF774B">
      <w:pPr>
        <w:pStyle w:val="aff3"/>
      </w:pPr>
      <w:r w:rsidRPr="00EF774B">
        <w:lastRenderedPageBreak/>
        <w:tab/>
      </w:r>
      <w:r w:rsidRPr="00EF774B">
        <w:tab/>
      </w:r>
      <w:r w:rsidRPr="00EF774B">
        <w:tab/>
        <w:t>return false;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if (!polynom.monoms-&gt;IsEnded() || !monoms-&gt;IsEnded())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 false;</w:t>
      </w:r>
    </w:p>
    <w:p w:rsidR="00EF774B" w:rsidRPr="00EF774B" w:rsidRDefault="00EF774B" w:rsidP="00EF774B">
      <w:pPr>
        <w:pStyle w:val="aff3"/>
      </w:pP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 true;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const Polynom&amp; Polynom::operator=(const Polynom&amp; polynom)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if (*this == polynom)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 *this;</w:t>
      </w:r>
    </w:p>
    <w:p w:rsidR="00EF774B" w:rsidRPr="00EF774B" w:rsidRDefault="00EF774B" w:rsidP="00EF774B">
      <w:pPr>
        <w:pStyle w:val="aff3"/>
      </w:pPr>
      <w:r w:rsidRPr="00EF774B">
        <w:tab/>
        <w:t>if (!monoms-&gt;IsEnded())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delete monoms;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monoms = new TList&lt;unsigned int, float&gt;(*polynom.monoms);</w:t>
      </w:r>
    </w:p>
    <w:p w:rsidR="00EF774B" w:rsidRPr="00EF774B" w:rsidRDefault="00EF774B" w:rsidP="00EF774B">
      <w:pPr>
        <w:pStyle w:val="aff3"/>
      </w:pPr>
      <w:r w:rsidRPr="00EF774B">
        <w:tab/>
        <w:t>return *this;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Polynom Polynom::operator-() const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Polynom result(*this);</w:t>
      </w:r>
    </w:p>
    <w:p w:rsidR="00EF774B" w:rsidRPr="00EF774B" w:rsidRDefault="00EF774B" w:rsidP="00EF774B">
      <w:pPr>
        <w:pStyle w:val="aff3"/>
      </w:pPr>
      <w:r w:rsidRPr="00EF774B">
        <w:tab/>
        <w:t>while (!result.monoms-&gt;IsEnded())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result.monoms-&gt;getCurr()-&gt;pData *= -1;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result.monoms-&gt;Next();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result.monoms-&gt;Reset();</w:t>
      </w:r>
    </w:p>
    <w:p w:rsidR="00EF774B" w:rsidRPr="00EF774B" w:rsidRDefault="00EF774B" w:rsidP="00EF774B">
      <w:pPr>
        <w:pStyle w:val="aff3"/>
      </w:pPr>
      <w:r w:rsidRPr="00EF774B">
        <w:tab/>
        <w:t>return result;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Polynom  Polynom::operator*(const TNode&lt;unsigned int, float&gt;&amp; monom)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if (monom.pData == 0)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 monoms;</w:t>
      </w:r>
    </w:p>
    <w:p w:rsidR="00EF774B" w:rsidRPr="00EF774B" w:rsidRDefault="00EF774B" w:rsidP="00EF774B">
      <w:pPr>
        <w:pStyle w:val="aff3"/>
      </w:pPr>
      <w:r w:rsidRPr="00EF774B">
        <w:tab/>
        <w:t>Polynom result;</w:t>
      </w:r>
    </w:p>
    <w:p w:rsidR="00EF774B" w:rsidRPr="00EF774B" w:rsidRDefault="00EF774B" w:rsidP="00EF774B">
      <w:pPr>
        <w:pStyle w:val="aff3"/>
      </w:pPr>
      <w:r w:rsidRPr="00EF774B">
        <w:tab/>
        <w:t>TNode&lt;unsigned int, float&gt;* mon = new TNode&lt;unsigned int, float&gt;(monom);</w:t>
      </w:r>
    </w:p>
    <w:p w:rsidR="00EF774B" w:rsidRPr="00EF774B" w:rsidRDefault="00EF774B" w:rsidP="00EF774B">
      <w:pPr>
        <w:pStyle w:val="aff3"/>
      </w:pPr>
      <w:r w:rsidRPr="00EF774B">
        <w:tab/>
        <w:t>while (!monoms-&gt;IsEnded())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result.monoms-&gt;InsertEnd(monoms-&gt;getCurr()-&gt;key, mon-&gt;pData * monoms-&gt;getCurr()-&gt;pData);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monoms-&gt;Next();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SimularTerms();</w:t>
      </w:r>
    </w:p>
    <w:p w:rsidR="00EF774B" w:rsidRPr="00EF774B" w:rsidRDefault="00EF774B" w:rsidP="00EF774B">
      <w:pPr>
        <w:pStyle w:val="aff3"/>
      </w:pPr>
      <w:r w:rsidRPr="00EF774B">
        <w:tab/>
        <w:t>SortingDegs();</w:t>
      </w:r>
    </w:p>
    <w:p w:rsidR="00EF774B" w:rsidRPr="00EF774B" w:rsidRDefault="00EF774B" w:rsidP="00EF774B">
      <w:pPr>
        <w:pStyle w:val="aff3"/>
      </w:pPr>
      <w:r w:rsidRPr="00EF774B">
        <w:tab/>
        <w:t>return result;</w:t>
      </w:r>
    </w:p>
    <w:p w:rsidR="00EF774B" w:rsidRPr="00EF774B" w:rsidRDefault="00EF774B" w:rsidP="00EF774B">
      <w:pPr>
        <w:pStyle w:val="aff3"/>
      </w:pPr>
      <w:r w:rsidRPr="00EF774B">
        <w:t>}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ostream&amp; operator&lt;&lt;(ostream&amp; out, const Polynom&amp; polynom)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unsigned int d;</w:t>
      </w:r>
    </w:p>
    <w:p w:rsidR="00EF774B" w:rsidRPr="00EF774B" w:rsidRDefault="00EF774B" w:rsidP="00EF774B">
      <w:pPr>
        <w:pStyle w:val="aff3"/>
      </w:pPr>
      <w:r w:rsidRPr="00EF774B">
        <w:tab/>
        <w:t>float coeff;</w:t>
      </w:r>
    </w:p>
    <w:p w:rsidR="00EF774B" w:rsidRPr="00EF774B" w:rsidRDefault="00EF774B" w:rsidP="00EF774B">
      <w:pPr>
        <w:pStyle w:val="aff3"/>
      </w:pPr>
      <w:r w:rsidRPr="00EF774B">
        <w:tab/>
        <w:t>polynom.monoms-&gt;Reset();</w:t>
      </w:r>
    </w:p>
    <w:p w:rsidR="00EF774B" w:rsidRPr="00EF774B" w:rsidRDefault="00EF774B" w:rsidP="00EF774B">
      <w:pPr>
        <w:pStyle w:val="aff3"/>
      </w:pPr>
      <w:r w:rsidRPr="00EF774B">
        <w:tab/>
        <w:t>if (polynom.monoms-&gt;IsEnded())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out &lt;&lt; "0";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return out;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while (!polynom.monoms-&gt;IsEnded())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d = polynom.monoms-&gt;getCurr()-&gt;key;</w:t>
      </w:r>
    </w:p>
    <w:p w:rsidR="00EF774B" w:rsidRPr="00EF774B" w:rsidRDefault="00EF774B" w:rsidP="00EF774B">
      <w:pPr>
        <w:pStyle w:val="aff3"/>
      </w:pPr>
      <w:r w:rsidRPr="00EF774B">
        <w:lastRenderedPageBreak/>
        <w:tab/>
      </w:r>
      <w:r w:rsidRPr="00EF774B">
        <w:tab/>
        <w:t>coeff = polynom.monoms-&gt;getCurr()-&gt;pData;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int d_x = d / 100;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int d_y = (d % 100) / 10;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int d_z = d % 10;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if (coeff == 0)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polynom.monoms-&gt;Next();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continue;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else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(coeff != 1 &amp;&amp; coeff != -1)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if (coeff &gt; 0)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out &lt;&lt; "+" &lt;&lt; coeff;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if (coeff &lt; 0)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</w:r>
      <w:r w:rsidRPr="00EF774B">
        <w:tab/>
        <w:t>out &lt;&lt; coeff;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(coeff == -1)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out &lt;&lt; "-";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(coeff == 1)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out &lt;&lt; "+";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(d_x == 1)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out &lt;&lt; "x";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(d_y == 1)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out &lt;&lt; "y";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(d_z == 1)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out &lt;&lt; "z";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(d_x &gt; 0 &amp;&amp; d_x != 1)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out &lt;&lt; "x^" &lt;&lt; d_x;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(d_y &gt; 0 &amp;&amp; d_y != 1)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out &lt;&lt; "y^" &lt;&lt; d_y;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  <w:t>if (d_z &gt; 0 &amp;&amp; d_z != 1)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</w:r>
      <w:r w:rsidRPr="00EF774B">
        <w:tab/>
      </w:r>
      <w:r w:rsidRPr="00EF774B">
        <w:tab/>
        <w:t>out &lt;&lt; "z^" &lt;&lt; d_z;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polynom.monoms-&gt;Next();</w:t>
      </w:r>
    </w:p>
    <w:p w:rsidR="00EF774B" w:rsidRPr="00EF774B" w:rsidRDefault="00EF774B" w:rsidP="00EF774B">
      <w:pPr>
        <w:pStyle w:val="aff3"/>
      </w:pPr>
      <w:r w:rsidRPr="00EF774B"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return out;</w:t>
      </w:r>
    </w:p>
    <w:p w:rsidR="00427F18" w:rsidRDefault="00EF774B" w:rsidP="00EF774B">
      <w:pPr>
        <w:pStyle w:val="aff3"/>
      </w:pPr>
      <w:r w:rsidRPr="00EF774B">
        <w:t>}</w:t>
      </w:r>
    </w:p>
    <w:p w:rsidR="00EF774B" w:rsidRDefault="00EF774B" w:rsidP="00EF774B">
      <w:pPr>
        <w:pStyle w:val="aff0"/>
        <w:rPr>
          <w:lang w:val="en-US"/>
        </w:rPr>
      </w:pPr>
      <w:r>
        <w:rPr>
          <w:lang w:val="ru-RU"/>
        </w:rPr>
        <w:t>Файл</w:t>
      </w:r>
      <w:r w:rsidRPr="00EF774B">
        <w:rPr>
          <w:lang w:val="en-US"/>
        </w:rPr>
        <w:t xml:space="preserve"> </w:t>
      </w:r>
      <w:r>
        <w:rPr>
          <w:lang w:val="en-US"/>
        </w:rPr>
        <w:t>main.cpp</w:t>
      </w:r>
    </w:p>
    <w:p w:rsidR="00EF774B" w:rsidRPr="00EF774B" w:rsidRDefault="00EF774B" w:rsidP="00EF774B">
      <w:pPr>
        <w:pStyle w:val="aff3"/>
      </w:pPr>
      <w:r w:rsidRPr="00EF774B">
        <w:t>#include "Polynom.h"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using namespace std;</w:t>
      </w:r>
    </w:p>
    <w:p w:rsidR="00EF774B" w:rsidRPr="00EF774B" w:rsidRDefault="00EF774B" w:rsidP="00EF774B">
      <w:pPr>
        <w:pStyle w:val="aff3"/>
      </w:pPr>
    </w:p>
    <w:p w:rsidR="00EF774B" w:rsidRPr="00EF774B" w:rsidRDefault="00EF774B" w:rsidP="00EF774B">
      <w:pPr>
        <w:pStyle w:val="aff3"/>
      </w:pPr>
      <w:r w:rsidRPr="00EF774B">
        <w:t>int main()</w:t>
      </w:r>
    </w:p>
    <w:p w:rsidR="00EF774B" w:rsidRPr="00EF774B" w:rsidRDefault="00EF774B" w:rsidP="00EF774B">
      <w:pPr>
        <w:pStyle w:val="aff3"/>
      </w:pPr>
      <w:r w:rsidRPr="00EF774B">
        <w:t>{</w:t>
      </w:r>
    </w:p>
    <w:p w:rsidR="00EF774B" w:rsidRPr="00EF774B" w:rsidRDefault="00EF774B" w:rsidP="00EF774B">
      <w:pPr>
        <w:pStyle w:val="aff3"/>
      </w:pPr>
      <w:r w:rsidRPr="00EF774B">
        <w:tab/>
        <w:t>try</w:t>
      </w:r>
    </w:p>
    <w:p w:rsidR="00EF774B" w:rsidRPr="00EF774B" w:rsidRDefault="00EF774B" w:rsidP="00EF774B">
      <w:pPr>
        <w:pStyle w:val="aff3"/>
      </w:pPr>
      <w:r w:rsidRPr="00EF774B">
        <w:tab/>
        <w:t>{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string s, ss;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cout &lt;&lt; "enter the 1st polynom:" &lt;&lt; endl;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getline(cin, s);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Polynom polynom(s);</w:t>
      </w:r>
      <w:r w:rsidRPr="00EF774B">
        <w:tab/>
      </w:r>
      <w:r w:rsidRPr="00EF774B">
        <w:tab/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cout &lt;&lt; "enter the 2nd polynom:" &lt;&lt; endl;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getline(cin, ss);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Polynom pol(ss);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cout &lt;&lt; "addition of two polynoms" &lt;&lt; endl &lt;&lt; endl;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cout &lt;&lt; polynom + pol &lt;&lt; endl;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cout &lt;&lt; "subtraction of two polynoms" &lt;&lt; endl &lt;&lt; endl;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cout &lt;&lt; polynom - pol &lt;&lt; endl;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cout &lt;&lt; "multiplication of two polynoms" &lt;&lt; endl &lt;&lt; endl;</w:t>
      </w:r>
    </w:p>
    <w:p w:rsidR="00EF774B" w:rsidRPr="00EF774B" w:rsidRDefault="00EF774B" w:rsidP="00EF774B">
      <w:pPr>
        <w:pStyle w:val="aff3"/>
      </w:pPr>
      <w:r w:rsidRPr="00EF774B">
        <w:tab/>
      </w:r>
      <w:r w:rsidRPr="00EF774B">
        <w:tab/>
        <w:t>cout &lt;&lt; polynom * pol &lt;&lt; endl &lt;&lt; endl;</w:t>
      </w:r>
    </w:p>
    <w:p w:rsidR="00EF774B" w:rsidRPr="00EF774B" w:rsidRDefault="00EF774B" w:rsidP="00EF774B">
      <w:pPr>
        <w:pStyle w:val="aff3"/>
      </w:pPr>
      <w:r w:rsidRPr="00EF774B">
        <w:lastRenderedPageBreak/>
        <w:tab/>
        <w:t>}</w:t>
      </w:r>
    </w:p>
    <w:p w:rsidR="00EF774B" w:rsidRPr="00EF774B" w:rsidRDefault="00EF774B" w:rsidP="00EF774B">
      <w:pPr>
        <w:pStyle w:val="aff3"/>
      </w:pPr>
      <w:r w:rsidRPr="00EF774B">
        <w:tab/>
        <w:t>catch (const char* a) { cout &lt;&lt; a &lt;&lt; endl; }</w:t>
      </w:r>
    </w:p>
    <w:p w:rsidR="00EF774B" w:rsidRPr="00EF774B" w:rsidRDefault="00EF774B" w:rsidP="00EF774B">
      <w:pPr>
        <w:pStyle w:val="aff3"/>
      </w:pPr>
      <w:r w:rsidRPr="00EF774B">
        <w:tab/>
        <w:t>system ("pause");</w:t>
      </w:r>
    </w:p>
    <w:p w:rsidR="00EF774B" w:rsidRPr="00EF774B" w:rsidRDefault="00EF774B" w:rsidP="00EF774B">
      <w:pPr>
        <w:pStyle w:val="aff3"/>
      </w:pPr>
      <w:r w:rsidRPr="00EF774B">
        <w:t>}</w:t>
      </w:r>
    </w:p>
    <w:sectPr w:rsidR="00EF774B" w:rsidRPr="00EF774B">
      <w:footerReference w:type="even" r:id="rId21"/>
      <w:footerReference w:type="default" r:id="rId22"/>
      <w:footerReference w:type="first" r:id="rId23"/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F6E" w:rsidRDefault="007D4F6E">
      <w:r>
        <w:separator/>
      </w:r>
    </w:p>
  </w:endnote>
  <w:endnote w:type="continuationSeparator" w:id="0">
    <w:p w:rsidR="007D4F6E" w:rsidRDefault="007D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7D4F6E">
    <w:pPr>
      <w:ind w:right="360" w:firstLine="0"/>
      <w:rPr>
        <w:lang w:val="en-US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0;margin-top:.05pt;width:33.85pt;height:1.55pt;z-index:4;mso-wrap-distance-left:0;mso-wrap-distance-right:0;mso-position-horizontal-relative:page" stroked="f">
          <v:fill color2="black"/>
          <v:textbox style="mso-next-textbox:#_x0000_s2054" inset=".05pt,.05pt,.05pt,.05pt">
            <w:txbxContent>
              <w:p w:rsidR="004D3780" w:rsidRDefault="004D378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4D3780"/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4D3780"/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7D4F6E">
    <w:pPr>
      <w:ind w:right="360" w:firstLine="0"/>
      <w:rPr>
        <w:lang w:val="en-US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552.8pt;margin-top:.05pt;width:38.9pt;height:19.7pt;z-index:1;mso-wrap-distance-left:0;mso-wrap-distance-right:0;mso-position-horizontal-relative:page" stroked="f">
          <v:fill color2="black"/>
          <v:textbox inset=".05pt,.05pt,.05pt,.05pt">
            <w:txbxContent>
              <w:p w:rsidR="004D3780" w:rsidRDefault="004D378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A24E6">
                  <w:rPr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4D378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4D3780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4D3780">
    <w:pPr>
      <w:ind w:right="360" w:firstLine="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4D3780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4D3780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7D4F6E">
    <w:pPr>
      <w:ind w:right="360" w:firstLine="0"/>
      <w:rPr>
        <w:lang w:val="en-US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552.8pt;margin-top:.05pt;width:32.9pt;height:19.7pt;z-index:3;mso-wrap-distance-left:0;mso-wrap-distance-right:0;mso-position-horizontal-relative:page" stroked="f">
          <v:fill color2="black"/>
          <v:textbox style="mso-next-textbox:#_x0000_s2052" inset=".05pt,.05pt,.05pt,.05pt">
            <w:txbxContent>
              <w:p w:rsidR="004D3780" w:rsidRDefault="004D378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A24E6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4D3780"/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4D3780"/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80" w:rsidRDefault="007D4F6E">
    <w:pPr>
      <w:ind w:right="360" w:firstLine="0"/>
      <w:rPr>
        <w:lang w:val="en-US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52.8pt;margin-top:.05pt;width:38.9pt;height:19.7pt;z-index:2;mso-wrap-distance-left:0;mso-wrap-distance-right:0;mso-position-horizontal-relative:page" stroked="f">
          <v:fill color2="black"/>
          <v:textbox style="mso-next-textbox:#_x0000_s2051" inset=".05pt,.05pt,.05pt,.05pt">
            <w:txbxContent>
              <w:p w:rsidR="004D3780" w:rsidRDefault="004D378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A24E6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F6E" w:rsidRDefault="007D4F6E">
      <w:r>
        <w:separator/>
      </w:r>
    </w:p>
  </w:footnote>
  <w:footnote w:type="continuationSeparator" w:id="0">
    <w:p w:rsidR="007D4F6E" w:rsidRDefault="007D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a0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a1"/>
      <w:lvlText w:val="Рис. %1."/>
      <w:lvlJc w:val="left"/>
      <w:pPr>
        <w:tabs>
          <w:tab w:val="num" w:pos="0"/>
        </w:tabs>
        <w:ind w:left="1259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19" w:hanging="18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876055"/>
    <w:multiLevelType w:val="hybridMultilevel"/>
    <w:tmpl w:val="39468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4C22F6F"/>
    <w:multiLevelType w:val="hybridMultilevel"/>
    <w:tmpl w:val="08D2C4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57E61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67B57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423C1C"/>
    <w:multiLevelType w:val="hybridMultilevel"/>
    <w:tmpl w:val="FD3ED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D691E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7F269A"/>
    <w:multiLevelType w:val="hybridMultilevel"/>
    <w:tmpl w:val="26200728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188E27F9"/>
    <w:multiLevelType w:val="hybridMultilevel"/>
    <w:tmpl w:val="015ED8FE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3" w15:restartNumberingAfterBreak="0">
    <w:nsid w:val="1C0F305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0A2279B"/>
    <w:multiLevelType w:val="hybridMultilevel"/>
    <w:tmpl w:val="21423986"/>
    <w:lvl w:ilvl="0" w:tplc="04190003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226D676A"/>
    <w:multiLevelType w:val="hybridMultilevel"/>
    <w:tmpl w:val="3F262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2250B"/>
    <w:multiLevelType w:val="hybridMultilevel"/>
    <w:tmpl w:val="158CE8CA"/>
    <w:lvl w:ilvl="0" w:tplc="15247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4260BAB"/>
    <w:multiLevelType w:val="hybridMultilevel"/>
    <w:tmpl w:val="7FFC4878"/>
    <w:lvl w:ilvl="0" w:tplc="D8864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9355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D63B34"/>
    <w:multiLevelType w:val="hybridMultilevel"/>
    <w:tmpl w:val="EACAD4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13BB4"/>
    <w:multiLevelType w:val="multilevel"/>
    <w:tmpl w:val="60A652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280F7683"/>
    <w:multiLevelType w:val="hybridMultilevel"/>
    <w:tmpl w:val="501464F0"/>
    <w:lvl w:ilvl="0" w:tplc="C1CEA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CF165D0"/>
    <w:multiLevelType w:val="hybridMultilevel"/>
    <w:tmpl w:val="71EE371A"/>
    <w:lvl w:ilvl="0" w:tplc="04190003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2DC93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12E73D0"/>
    <w:multiLevelType w:val="hybridMultilevel"/>
    <w:tmpl w:val="31F60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220B59C">
      <w:start w:val="3"/>
      <w:numFmt w:val="bullet"/>
      <w:lvlText w:val=""/>
      <w:lvlJc w:val="left"/>
      <w:pPr>
        <w:ind w:left="2149" w:hanging="360"/>
      </w:pPr>
      <w:rPr>
        <w:rFonts w:ascii="Wingdings" w:eastAsia="Calibri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4C118E8"/>
    <w:multiLevelType w:val="multilevel"/>
    <w:tmpl w:val="7BDAF7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54B38C4"/>
    <w:multiLevelType w:val="hybridMultilevel"/>
    <w:tmpl w:val="BF84A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7295F73"/>
    <w:multiLevelType w:val="multilevel"/>
    <w:tmpl w:val="895ACB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3EFB52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4C155D7"/>
    <w:multiLevelType w:val="multilevel"/>
    <w:tmpl w:val="A68830C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45DA76D8"/>
    <w:multiLevelType w:val="hybridMultilevel"/>
    <w:tmpl w:val="3F262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C2387"/>
    <w:multiLevelType w:val="hybridMultilevel"/>
    <w:tmpl w:val="64CA2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2572A"/>
    <w:multiLevelType w:val="hybridMultilevel"/>
    <w:tmpl w:val="6554A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2699A"/>
    <w:multiLevelType w:val="hybridMultilevel"/>
    <w:tmpl w:val="B3C4F8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4003A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5DD3629"/>
    <w:multiLevelType w:val="hybridMultilevel"/>
    <w:tmpl w:val="170C910E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E8237E"/>
    <w:multiLevelType w:val="hybridMultilevel"/>
    <w:tmpl w:val="482C3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167420"/>
    <w:multiLevelType w:val="hybridMultilevel"/>
    <w:tmpl w:val="A1EC48EC"/>
    <w:lvl w:ilvl="0" w:tplc="0419000F">
      <w:start w:val="1"/>
      <w:numFmt w:val="decimal"/>
      <w:lvlText w:val="%1."/>
      <w:lvlJc w:val="left"/>
      <w:pPr>
        <w:ind w:left="2208" w:hanging="360"/>
      </w:pPr>
    </w:lvl>
    <w:lvl w:ilvl="1" w:tplc="04190019" w:tentative="1">
      <w:start w:val="1"/>
      <w:numFmt w:val="lowerLetter"/>
      <w:lvlText w:val="%2."/>
      <w:lvlJc w:val="left"/>
      <w:pPr>
        <w:ind w:left="2928" w:hanging="360"/>
      </w:pPr>
    </w:lvl>
    <w:lvl w:ilvl="2" w:tplc="0419001B" w:tentative="1">
      <w:start w:val="1"/>
      <w:numFmt w:val="lowerRoman"/>
      <w:lvlText w:val="%3."/>
      <w:lvlJc w:val="right"/>
      <w:pPr>
        <w:ind w:left="3648" w:hanging="180"/>
      </w:pPr>
    </w:lvl>
    <w:lvl w:ilvl="3" w:tplc="0419000F" w:tentative="1">
      <w:start w:val="1"/>
      <w:numFmt w:val="decimal"/>
      <w:lvlText w:val="%4."/>
      <w:lvlJc w:val="left"/>
      <w:pPr>
        <w:ind w:left="4368" w:hanging="360"/>
      </w:pPr>
    </w:lvl>
    <w:lvl w:ilvl="4" w:tplc="04190019" w:tentative="1">
      <w:start w:val="1"/>
      <w:numFmt w:val="lowerLetter"/>
      <w:lvlText w:val="%5."/>
      <w:lvlJc w:val="left"/>
      <w:pPr>
        <w:ind w:left="5088" w:hanging="360"/>
      </w:pPr>
    </w:lvl>
    <w:lvl w:ilvl="5" w:tplc="0419001B" w:tentative="1">
      <w:start w:val="1"/>
      <w:numFmt w:val="lowerRoman"/>
      <w:lvlText w:val="%6."/>
      <w:lvlJc w:val="right"/>
      <w:pPr>
        <w:ind w:left="5808" w:hanging="180"/>
      </w:pPr>
    </w:lvl>
    <w:lvl w:ilvl="6" w:tplc="0419000F" w:tentative="1">
      <w:start w:val="1"/>
      <w:numFmt w:val="decimal"/>
      <w:lvlText w:val="%7."/>
      <w:lvlJc w:val="left"/>
      <w:pPr>
        <w:ind w:left="6528" w:hanging="360"/>
      </w:pPr>
    </w:lvl>
    <w:lvl w:ilvl="7" w:tplc="04190019" w:tentative="1">
      <w:start w:val="1"/>
      <w:numFmt w:val="lowerLetter"/>
      <w:lvlText w:val="%8."/>
      <w:lvlJc w:val="left"/>
      <w:pPr>
        <w:ind w:left="7248" w:hanging="360"/>
      </w:pPr>
    </w:lvl>
    <w:lvl w:ilvl="8" w:tplc="041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39" w15:restartNumberingAfterBreak="0">
    <w:nsid w:val="6A3D675A"/>
    <w:multiLevelType w:val="hybridMultilevel"/>
    <w:tmpl w:val="6EAA0F84"/>
    <w:lvl w:ilvl="0" w:tplc="8E0AAD9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EFB686A"/>
    <w:multiLevelType w:val="hybridMultilevel"/>
    <w:tmpl w:val="D53017C6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74A65485"/>
    <w:multiLevelType w:val="hybridMultilevel"/>
    <w:tmpl w:val="69A42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4F6047"/>
    <w:multiLevelType w:val="hybridMultilevel"/>
    <w:tmpl w:val="9B3E44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EA69B4"/>
    <w:multiLevelType w:val="hybridMultilevel"/>
    <w:tmpl w:val="B52CCEC8"/>
    <w:lvl w:ilvl="0" w:tplc="04190003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4" w15:restartNumberingAfterBreak="0">
    <w:nsid w:val="7F7F1255"/>
    <w:multiLevelType w:val="hybridMultilevel"/>
    <w:tmpl w:val="DCBEF8A6"/>
    <w:lvl w:ilvl="0" w:tplc="A9F807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1"/>
  </w:num>
  <w:num w:numId="7">
    <w:abstractNumId w:val="30"/>
  </w:num>
  <w:num w:numId="8">
    <w:abstractNumId w:val="15"/>
  </w:num>
  <w:num w:numId="9">
    <w:abstractNumId w:val="29"/>
  </w:num>
  <w:num w:numId="10">
    <w:abstractNumId w:val="35"/>
  </w:num>
  <w:num w:numId="11">
    <w:abstractNumId w:val="20"/>
  </w:num>
  <w:num w:numId="12">
    <w:abstractNumId w:val="13"/>
  </w:num>
  <w:num w:numId="13">
    <w:abstractNumId w:val="8"/>
  </w:num>
  <w:num w:numId="14">
    <w:abstractNumId w:val="18"/>
  </w:num>
  <w:num w:numId="15">
    <w:abstractNumId w:val="7"/>
  </w:num>
  <w:num w:numId="16">
    <w:abstractNumId w:val="34"/>
  </w:num>
  <w:num w:numId="17">
    <w:abstractNumId w:val="10"/>
  </w:num>
  <w:num w:numId="18">
    <w:abstractNumId w:val="28"/>
  </w:num>
  <w:num w:numId="19">
    <w:abstractNumId w:val="41"/>
  </w:num>
  <w:num w:numId="20">
    <w:abstractNumId w:val="24"/>
  </w:num>
  <w:num w:numId="21">
    <w:abstractNumId w:val="11"/>
  </w:num>
  <w:num w:numId="22">
    <w:abstractNumId w:val="40"/>
  </w:num>
  <w:num w:numId="23">
    <w:abstractNumId w:val="36"/>
  </w:num>
  <w:num w:numId="24">
    <w:abstractNumId w:val="19"/>
  </w:num>
  <w:num w:numId="25">
    <w:abstractNumId w:val="43"/>
  </w:num>
  <w:num w:numId="26">
    <w:abstractNumId w:val="22"/>
  </w:num>
  <w:num w:numId="27">
    <w:abstractNumId w:val="14"/>
  </w:num>
  <w:num w:numId="28">
    <w:abstractNumId w:val="23"/>
  </w:num>
  <w:num w:numId="29">
    <w:abstractNumId w:val="27"/>
  </w:num>
  <w:num w:numId="30">
    <w:abstractNumId w:val="32"/>
  </w:num>
  <w:num w:numId="31">
    <w:abstractNumId w:val="25"/>
  </w:num>
  <w:num w:numId="32">
    <w:abstractNumId w:val="37"/>
  </w:num>
  <w:num w:numId="33">
    <w:abstractNumId w:val="6"/>
  </w:num>
  <w:num w:numId="34">
    <w:abstractNumId w:val="5"/>
  </w:num>
  <w:num w:numId="35">
    <w:abstractNumId w:val="9"/>
  </w:num>
  <w:num w:numId="36">
    <w:abstractNumId w:val="26"/>
  </w:num>
  <w:num w:numId="37">
    <w:abstractNumId w:val="33"/>
  </w:num>
  <w:num w:numId="38">
    <w:abstractNumId w:val="12"/>
  </w:num>
  <w:num w:numId="39">
    <w:abstractNumId w:val="38"/>
  </w:num>
  <w:num w:numId="40">
    <w:abstractNumId w:val="42"/>
  </w:num>
  <w:num w:numId="41">
    <w:abstractNumId w:val="17"/>
  </w:num>
  <w:num w:numId="42">
    <w:abstractNumId w:val="16"/>
  </w:num>
  <w:num w:numId="43">
    <w:abstractNumId w:val="21"/>
  </w:num>
  <w:num w:numId="44">
    <w:abstractNumId w:val="39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700" w:allStyles="0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09"/>
  <w:defaultTableStyle w:val="a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7828"/>
    <w:rsid w:val="00017E11"/>
    <w:rsid w:val="000A24E6"/>
    <w:rsid w:val="000F35C5"/>
    <w:rsid w:val="000F6731"/>
    <w:rsid w:val="00100590"/>
    <w:rsid w:val="0013080A"/>
    <w:rsid w:val="00166F04"/>
    <w:rsid w:val="001774D1"/>
    <w:rsid w:val="001C204A"/>
    <w:rsid w:val="001E250B"/>
    <w:rsid w:val="00202223"/>
    <w:rsid w:val="00205602"/>
    <w:rsid w:val="002D2B3D"/>
    <w:rsid w:val="002E649B"/>
    <w:rsid w:val="002F049B"/>
    <w:rsid w:val="003013A8"/>
    <w:rsid w:val="00371CCD"/>
    <w:rsid w:val="003A0B03"/>
    <w:rsid w:val="003A3E86"/>
    <w:rsid w:val="00400245"/>
    <w:rsid w:val="004012FA"/>
    <w:rsid w:val="00423D47"/>
    <w:rsid w:val="00427309"/>
    <w:rsid w:val="00427F18"/>
    <w:rsid w:val="004564D7"/>
    <w:rsid w:val="00456BC5"/>
    <w:rsid w:val="00487B30"/>
    <w:rsid w:val="004D3780"/>
    <w:rsid w:val="004E737A"/>
    <w:rsid w:val="00523CC2"/>
    <w:rsid w:val="0053014E"/>
    <w:rsid w:val="005549A7"/>
    <w:rsid w:val="005570F5"/>
    <w:rsid w:val="005A71E0"/>
    <w:rsid w:val="005C0CE6"/>
    <w:rsid w:val="00624CCA"/>
    <w:rsid w:val="00663BB8"/>
    <w:rsid w:val="0066492A"/>
    <w:rsid w:val="006957CE"/>
    <w:rsid w:val="006C2AF2"/>
    <w:rsid w:val="006E325F"/>
    <w:rsid w:val="007D10DF"/>
    <w:rsid w:val="007D4F6E"/>
    <w:rsid w:val="007E2B7A"/>
    <w:rsid w:val="007F459A"/>
    <w:rsid w:val="007F470D"/>
    <w:rsid w:val="00827828"/>
    <w:rsid w:val="00843C19"/>
    <w:rsid w:val="008B5DF6"/>
    <w:rsid w:val="008F6DA4"/>
    <w:rsid w:val="00904240"/>
    <w:rsid w:val="009107D3"/>
    <w:rsid w:val="00914532"/>
    <w:rsid w:val="009265EE"/>
    <w:rsid w:val="0093419C"/>
    <w:rsid w:val="00943AE6"/>
    <w:rsid w:val="00996A87"/>
    <w:rsid w:val="009C02D4"/>
    <w:rsid w:val="009F7E47"/>
    <w:rsid w:val="00A30A6F"/>
    <w:rsid w:val="00A3118C"/>
    <w:rsid w:val="00A31893"/>
    <w:rsid w:val="00A7102F"/>
    <w:rsid w:val="00AB5CC3"/>
    <w:rsid w:val="00B03D14"/>
    <w:rsid w:val="00B31553"/>
    <w:rsid w:val="00B61E41"/>
    <w:rsid w:val="00B6736D"/>
    <w:rsid w:val="00BD5631"/>
    <w:rsid w:val="00C323B3"/>
    <w:rsid w:val="00C51874"/>
    <w:rsid w:val="00CA0648"/>
    <w:rsid w:val="00CA623E"/>
    <w:rsid w:val="00D95AF1"/>
    <w:rsid w:val="00D96341"/>
    <w:rsid w:val="00DB2171"/>
    <w:rsid w:val="00DF5F27"/>
    <w:rsid w:val="00E47D16"/>
    <w:rsid w:val="00E519DB"/>
    <w:rsid w:val="00E725F8"/>
    <w:rsid w:val="00EB6DCB"/>
    <w:rsid w:val="00EF774B"/>
    <w:rsid w:val="00F3447C"/>
    <w:rsid w:val="00F52C89"/>
    <w:rsid w:val="00F61ADB"/>
    <w:rsid w:val="00F850CA"/>
    <w:rsid w:val="00FB2E37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oNotEmbedSmartTags/>
  <w:decimalSymbol w:val=","/>
  <w:listSeparator w:val=";"/>
  <w14:docId w14:val="50848F62"/>
  <w15:chartTrackingRefBased/>
  <w15:docId w15:val="{556FEDD4-0212-4DCE-B059-1E7EDDE4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Рис."/>
    <w:qFormat/>
    <w:rsid w:val="00A30A6F"/>
    <w:pPr>
      <w:suppressAutoHyphens/>
      <w:spacing w:line="360" w:lineRule="auto"/>
      <w:ind w:firstLine="709"/>
      <w:jc w:val="both"/>
    </w:pPr>
    <w:rPr>
      <w:rFonts w:eastAsia="SimSun"/>
      <w:sz w:val="24"/>
      <w:szCs w:val="24"/>
      <w:lang w:eastAsia="zh-CN"/>
    </w:rPr>
  </w:style>
  <w:style w:type="paragraph" w:styleId="1">
    <w:name w:val="heading 1"/>
    <w:basedOn w:val="a2"/>
    <w:next w:val="a2"/>
    <w:qFormat/>
    <w:rsid w:val="00A30A6F"/>
    <w:pPr>
      <w:keepNext/>
      <w:numPr>
        <w:numId w:val="12"/>
      </w:numPr>
      <w:spacing w:before="240" w:after="240"/>
      <w:jc w:val="left"/>
      <w:outlineLvl w:val="0"/>
    </w:pPr>
    <w:rPr>
      <w:rFonts w:cs="Arial"/>
      <w:bCs/>
      <w:kern w:val="2"/>
      <w:sz w:val="40"/>
      <w:szCs w:val="32"/>
    </w:rPr>
  </w:style>
  <w:style w:type="paragraph" w:styleId="2">
    <w:name w:val="heading 2"/>
    <w:basedOn w:val="a2"/>
    <w:next w:val="a2"/>
    <w:qFormat/>
    <w:rsid w:val="00A30A6F"/>
    <w:pPr>
      <w:keepNext/>
      <w:numPr>
        <w:ilvl w:val="1"/>
        <w:numId w:val="12"/>
      </w:numPr>
      <w:spacing w:before="240" w:after="60"/>
      <w:jc w:val="left"/>
      <w:outlineLvl w:val="1"/>
    </w:pPr>
    <w:rPr>
      <w:rFonts w:cs="Arial"/>
      <w:bCs/>
      <w:iCs/>
      <w:sz w:val="36"/>
      <w:szCs w:val="28"/>
    </w:rPr>
  </w:style>
  <w:style w:type="paragraph" w:styleId="3">
    <w:name w:val="heading 3"/>
    <w:basedOn w:val="a2"/>
    <w:next w:val="a2"/>
    <w:qFormat/>
    <w:rsid w:val="00A30A6F"/>
    <w:pPr>
      <w:keepNext/>
      <w:numPr>
        <w:ilvl w:val="2"/>
        <w:numId w:val="12"/>
      </w:numPr>
      <w:spacing w:before="240" w:after="60"/>
      <w:outlineLvl w:val="2"/>
    </w:pPr>
    <w:rPr>
      <w:rFonts w:cs="Arial"/>
      <w:bCs/>
      <w:sz w:val="28"/>
      <w:szCs w:val="26"/>
    </w:rPr>
  </w:style>
  <w:style w:type="paragraph" w:styleId="4">
    <w:name w:val="heading 4"/>
    <w:aliases w:val="текст"/>
    <w:basedOn w:val="a2"/>
    <w:next w:val="a2"/>
    <w:qFormat/>
    <w:rsid w:val="00427F18"/>
    <w:pPr>
      <w:keepNext/>
      <w:numPr>
        <w:ilvl w:val="3"/>
        <w:numId w:val="12"/>
      </w:numPr>
      <w:spacing w:before="360" w:after="180"/>
      <w:outlineLvl w:val="3"/>
    </w:pPr>
    <w:rPr>
      <w:bCs/>
      <w:color w:val="000000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30A6F"/>
    <w:pPr>
      <w:numPr>
        <w:ilvl w:val="4"/>
        <w:numId w:val="1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30A6F"/>
    <w:pPr>
      <w:numPr>
        <w:ilvl w:val="5"/>
        <w:numId w:val="1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30A6F"/>
    <w:pPr>
      <w:numPr>
        <w:ilvl w:val="6"/>
        <w:numId w:val="12"/>
      </w:numPr>
      <w:spacing w:before="240" w:after="60"/>
      <w:outlineLvl w:val="6"/>
    </w:pPr>
    <w:rPr>
      <w:rFonts w:ascii="Calibri" w:eastAsia="Times New Roman" w:hAnsi="Calibri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30A6F"/>
    <w:pPr>
      <w:numPr>
        <w:ilvl w:val="7"/>
        <w:numId w:val="12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30A6F"/>
    <w:pPr>
      <w:numPr>
        <w:ilvl w:val="8"/>
        <w:numId w:val="12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b/>
      <w:i w:val="0"/>
      <w:sz w:val="24"/>
    </w:rPr>
  </w:style>
  <w:style w:type="character" w:customStyle="1" w:styleId="WW8Num4z0">
    <w:name w:val="WW8Num4z0"/>
    <w:rPr>
      <w:rFonts w:hint="default"/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customStyle="1" w:styleId="a6">
    <w:name w:val="Символ сноски"/>
    <w:rPr>
      <w:vertAlign w:val="superscript"/>
    </w:rPr>
  </w:style>
  <w:style w:type="character" w:customStyle="1" w:styleId="11">
    <w:name w:val="Знак примечания1"/>
    <w:rPr>
      <w:sz w:val="16"/>
      <w:szCs w:val="16"/>
    </w:rPr>
  </w:style>
  <w:style w:type="character" w:styleId="a7">
    <w:name w:val="page number"/>
    <w:basedOn w:val="10"/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a9">
    <w:name w:val="Фрагмент кода"/>
    <w:rPr>
      <w:rFonts w:ascii="Courier New" w:hAnsi="Courier New" w:cs="Courier New"/>
    </w:rPr>
  </w:style>
  <w:style w:type="character" w:customStyle="1" w:styleId="aa">
    <w:name w:val="Выделение курсивом"/>
    <w:rPr>
      <w:i/>
      <w:iCs/>
    </w:rPr>
  </w:style>
  <w:style w:type="character" w:customStyle="1" w:styleId="ab">
    <w:name w:val="Элемент кода"/>
    <w:rPr>
      <w:rFonts w:ascii="Courier New" w:hAnsi="Courier New" w:cs="Courier New"/>
      <w:b/>
      <w:sz w:val="24"/>
    </w:rPr>
  </w:style>
  <w:style w:type="character" w:customStyle="1" w:styleId="Char">
    <w:name w:val="Подпись к рисунку Char"/>
  </w:style>
  <w:style w:type="paragraph" w:customStyle="1" w:styleId="12">
    <w:name w:val="Заголовок1"/>
    <w:basedOn w:val="a2"/>
    <w:next w:val="a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2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2"/>
    <w:qFormat/>
    <w:rsid w:val="00A30A6F"/>
    <w:pPr>
      <w:suppressLineNumbers/>
      <w:spacing w:before="120" w:after="120"/>
      <w:ind w:firstLine="0"/>
      <w:jc w:val="center"/>
    </w:pPr>
    <w:rPr>
      <w:rFonts w:cs="Arial"/>
      <w:i/>
      <w:iCs/>
    </w:rPr>
  </w:style>
  <w:style w:type="paragraph" w:customStyle="1" w:styleId="13">
    <w:name w:val="Указатель1"/>
    <w:basedOn w:val="a2"/>
    <w:pPr>
      <w:suppressLineNumbers/>
    </w:pPr>
    <w:rPr>
      <w:rFonts w:cs="Arial"/>
    </w:rPr>
  </w:style>
  <w:style w:type="paragraph" w:styleId="af">
    <w:name w:val="footnote text"/>
    <w:basedOn w:val="a2"/>
    <w:rPr>
      <w:sz w:val="20"/>
      <w:szCs w:val="20"/>
    </w:rPr>
  </w:style>
  <w:style w:type="paragraph" w:styleId="20">
    <w:name w:val="toc 2"/>
    <w:basedOn w:val="a2"/>
    <w:next w:val="a2"/>
    <w:uiPriority w:val="39"/>
    <w:pPr>
      <w:tabs>
        <w:tab w:val="right" w:leader="dot" w:pos="9345"/>
      </w:tabs>
      <w:ind w:left="540" w:hanging="1"/>
    </w:pPr>
  </w:style>
  <w:style w:type="paragraph" w:customStyle="1" w:styleId="14">
    <w:name w:val="Схема документа1"/>
    <w:basedOn w:val="a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5">
    <w:name w:val="Текст примечания1"/>
    <w:basedOn w:val="a2"/>
    <w:pPr>
      <w:suppressAutoHyphens w:val="0"/>
      <w:ind w:firstLine="510"/>
    </w:pPr>
    <w:rPr>
      <w:sz w:val="20"/>
      <w:szCs w:val="20"/>
    </w:rPr>
  </w:style>
  <w:style w:type="paragraph" w:styleId="af0">
    <w:name w:val="Balloon Text"/>
    <w:basedOn w:val="a2"/>
    <w:rPr>
      <w:rFonts w:ascii="Tahoma" w:hAnsi="Tahoma" w:cs="Tahoma"/>
      <w:sz w:val="16"/>
      <w:szCs w:val="16"/>
    </w:rPr>
  </w:style>
  <w:style w:type="paragraph" w:styleId="30">
    <w:name w:val="toc 3"/>
    <w:basedOn w:val="a2"/>
    <w:next w:val="a2"/>
    <w:uiPriority w:val="39"/>
    <w:pPr>
      <w:ind w:left="480" w:firstLine="539"/>
    </w:pPr>
  </w:style>
  <w:style w:type="paragraph" w:styleId="16">
    <w:name w:val="toc 1"/>
    <w:basedOn w:val="a2"/>
    <w:next w:val="a2"/>
    <w:uiPriority w:val="39"/>
    <w:pPr>
      <w:tabs>
        <w:tab w:val="right" w:leader="dot" w:pos="9345"/>
      </w:tabs>
      <w:ind w:firstLine="0"/>
    </w:pPr>
  </w:style>
  <w:style w:type="paragraph" w:styleId="af1">
    <w:name w:val="table of figures"/>
    <w:basedOn w:val="a2"/>
    <w:next w:val="a1"/>
    <w:uiPriority w:val="99"/>
    <w:pPr>
      <w:keepNext/>
      <w:ind w:firstLine="0"/>
      <w:jc w:val="center"/>
    </w:pPr>
    <w:rPr>
      <w:lang w:val="en-US"/>
    </w:rPr>
  </w:style>
  <w:style w:type="paragraph" w:styleId="a">
    <w:name w:val="Bibliography"/>
    <w:basedOn w:val="a2"/>
    <w:pPr>
      <w:numPr>
        <w:numId w:val="2"/>
      </w:numPr>
      <w:jc w:val="left"/>
    </w:pPr>
  </w:style>
  <w:style w:type="paragraph" w:customStyle="1" w:styleId="af2">
    <w:name w:val="_Титульный"/>
    <w:pPr>
      <w:suppressAutoHyphens/>
      <w:jc w:val="center"/>
    </w:pPr>
    <w:rPr>
      <w:rFonts w:eastAsia="SimSun"/>
      <w:sz w:val="24"/>
      <w:lang w:eastAsia="zh-CN"/>
    </w:rPr>
  </w:style>
  <w:style w:type="paragraph" w:customStyle="1" w:styleId="21">
    <w:name w:val="_Титульный2"/>
    <w:basedOn w:val="af2"/>
    <w:pPr>
      <w:jc w:val="left"/>
    </w:pPr>
  </w:style>
  <w:style w:type="paragraph" w:customStyle="1" w:styleId="af3">
    <w:name w:val="__Подпись"/>
    <w:basedOn w:val="21"/>
    <w:next w:val="21"/>
    <w:rPr>
      <w:sz w:val="20"/>
    </w:rPr>
  </w:style>
  <w:style w:type="paragraph" w:customStyle="1" w:styleId="a1">
    <w:name w:val="Подпись к рисунку"/>
    <w:basedOn w:val="a2"/>
    <w:pPr>
      <w:numPr>
        <w:numId w:val="4"/>
      </w:numPr>
      <w:ind w:left="0" w:firstLine="0"/>
      <w:jc w:val="center"/>
    </w:pPr>
  </w:style>
  <w:style w:type="paragraph" w:customStyle="1" w:styleId="Picture">
    <w:name w:val="Picture"/>
    <w:basedOn w:val="1"/>
    <w:next w:val="a2"/>
    <w:pPr>
      <w:numPr>
        <w:numId w:val="0"/>
      </w:numPr>
      <w:ind w:firstLine="539"/>
      <w:jc w:val="center"/>
    </w:pPr>
    <w:rPr>
      <w:rFonts w:ascii="Arial" w:hAnsi="Arial"/>
    </w:rPr>
  </w:style>
  <w:style w:type="paragraph" w:customStyle="1" w:styleId="af4">
    <w:name w:val="_Название"/>
    <w:basedOn w:val="af2"/>
    <w:rPr>
      <w:sz w:val="32"/>
    </w:rPr>
  </w:style>
  <w:style w:type="paragraph" w:customStyle="1" w:styleId="af5">
    <w:name w:val="Заголовок Содержания"/>
    <w:basedOn w:val="a2"/>
    <w:pPr>
      <w:keepNext/>
      <w:spacing w:before="240" w:after="60"/>
      <w:jc w:val="left"/>
    </w:pPr>
    <w:rPr>
      <w:rFonts w:ascii="Arial" w:hAnsi="Arial" w:cs="Arial"/>
      <w:b/>
      <w:sz w:val="32"/>
    </w:rPr>
  </w:style>
  <w:style w:type="paragraph" w:customStyle="1" w:styleId="a0">
    <w:name w:val="Подпись к таблице"/>
    <w:next w:val="a2"/>
    <w:pPr>
      <w:numPr>
        <w:numId w:val="3"/>
      </w:numPr>
      <w:tabs>
        <w:tab w:val="left" w:pos="1559"/>
      </w:tabs>
      <w:suppressAutoHyphens/>
      <w:jc w:val="center"/>
    </w:pPr>
    <w:rPr>
      <w:rFonts w:eastAsia="SimSun"/>
      <w:szCs w:val="24"/>
      <w:lang w:eastAsia="zh-CN"/>
    </w:rPr>
  </w:style>
  <w:style w:type="paragraph" w:styleId="af6">
    <w:name w:val="footer"/>
    <w:basedOn w:val="a2"/>
    <w:pPr>
      <w:suppressLineNumbers/>
      <w:tabs>
        <w:tab w:val="center" w:pos="4819"/>
        <w:tab w:val="right" w:pos="9638"/>
      </w:tabs>
    </w:pPr>
  </w:style>
  <w:style w:type="paragraph" w:customStyle="1" w:styleId="af7">
    <w:name w:val="Содержимое врезки"/>
    <w:basedOn w:val="a2"/>
  </w:style>
  <w:style w:type="paragraph" w:styleId="af8">
    <w:name w:val="List Paragraph"/>
    <w:basedOn w:val="a2"/>
    <w:uiPriority w:val="34"/>
    <w:qFormat/>
    <w:rsid w:val="006C2AF2"/>
    <w:pPr>
      <w:ind w:left="720" w:firstLine="0"/>
      <w:contextualSpacing/>
    </w:pPr>
    <w:rPr>
      <w:rFonts w:eastAsia="Times New Roman"/>
      <w:lang w:eastAsia="ru-RU"/>
    </w:rPr>
  </w:style>
  <w:style w:type="paragraph" w:styleId="af9">
    <w:name w:val="Normal (Web)"/>
    <w:basedOn w:val="a2"/>
    <w:uiPriority w:val="99"/>
    <w:semiHidden/>
    <w:unhideWhenUsed/>
    <w:rsid w:val="002F049B"/>
    <w:pPr>
      <w:suppressAutoHyphens w:val="0"/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paragraph" w:styleId="afa">
    <w:name w:val="TOC Heading"/>
    <w:basedOn w:val="1"/>
    <w:next w:val="a2"/>
    <w:uiPriority w:val="39"/>
    <w:unhideWhenUsed/>
    <w:qFormat/>
    <w:rsid w:val="00914532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 w:cs="Times New Roman"/>
      <w:b/>
      <w:bCs w:val="0"/>
      <w:color w:val="2E74B5"/>
      <w:kern w:val="0"/>
      <w:lang w:eastAsia="ru-RU"/>
    </w:rPr>
  </w:style>
  <w:style w:type="paragraph" w:styleId="afb">
    <w:name w:val="No Spacing"/>
    <w:aliases w:val="картинка"/>
    <w:uiPriority w:val="1"/>
    <w:qFormat/>
    <w:rsid w:val="000F35C5"/>
    <w:pPr>
      <w:suppressAutoHyphens/>
      <w:ind w:firstLine="539"/>
      <w:jc w:val="both"/>
    </w:pPr>
    <w:rPr>
      <w:rFonts w:eastAsia="SimSun"/>
      <w:sz w:val="28"/>
      <w:szCs w:val="24"/>
      <w:lang w:eastAsia="zh-CN"/>
    </w:rPr>
  </w:style>
  <w:style w:type="paragraph" w:styleId="afc">
    <w:name w:val="Subtitle"/>
    <w:basedOn w:val="a2"/>
    <w:next w:val="a2"/>
    <w:link w:val="afd"/>
    <w:uiPriority w:val="11"/>
    <w:qFormat/>
    <w:rsid w:val="00914532"/>
    <w:pPr>
      <w:spacing w:after="60"/>
      <w:jc w:val="center"/>
      <w:outlineLvl w:val="1"/>
    </w:pPr>
    <w:rPr>
      <w:rFonts w:ascii="Calibri Light" w:eastAsia="Times New Roman" w:hAnsi="Calibri Light"/>
      <w:lang w:val="x-none"/>
    </w:rPr>
  </w:style>
  <w:style w:type="character" w:customStyle="1" w:styleId="afd">
    <w:name w:val="Подзаголовок Знак"/>
    <w:link w:val="afc"/>
    <w:uiPriority w:val="11"/>
    <w:rsid w:val="00914532"/>
    <w:rPr>
      <w:rFonts w:ascii="Calibri Light" w:eastAsia="Times New Roman" w:hAnsi="Calibri Light" w:cs="Times New Roman"/>
      <w:sz w:val="24"/>
      <w:szCs w:val="24"/>
      <w:lang w:eastAsia="zh-CN"/>
    </w:rPr>
  </w:style>
  <w:style w:type="paragraph" w:styleId="afe">
    <w:name w:val="Title"/>
    <w:basedOn w:val="a2"/>
    <w:next w:val="a2"/>
    <w:link w:val="aff"/>
    <w:uiPriority w:val="10"/>
    <w:qFormat/>
    <w:rsid w:val="00914532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  <w:lang w:val="x-none"/>
    </w:rPr>
  </w:style>
  <w:style w:type="character" w:customStyle="1" w:styleId="aff">
    <w:name w:val="Заголовок Знак"/>
    <w:link w:val="afe"/>
    <w:uiPriority w:val="10"/>
    <w:rsid w:val="00914532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paragraph" w:customStyle="1" w:styleId="aff0">
    <w:name w:val="Общий"/>
    <w:basedOn w:val="a2"/>
    <w:link w:val="aff1"/>
    <w:qFormat/>
    <w:rsid w:val="003A3E86"/>
    <w:pPr>
      <w:suppressAutoHyphens w:val="0"/>
    </w:pPr>
    <w:rPr>
      <w:rFonts w:eastAsia="Calibri"/>
      <w:szCs w:val="22"/>
      <w:lang w:val="x-none" w:eastAsia="en-US"/>
    </w:rPr>
  </w:style>
  <w:style w:type="character" w:customStyle="1" w:styleId="aff1">
    <w:name w:val="Общий Знак"/>
    <w:link w:val="aff0"/>
    <w:rsid w:val="003A3E86"/>
    <w:rPr>
      <w:rFonts w:eastAsia="Calibri"/>
      <w:sz w:val="24"/>
      <w:szCs w:val="22"/>
      <w:lang w:eastAsia="en-US"/>
    </w:rPr>
  </w:style>
  <w:style w:type="table" w:styleId="aff2">
    <w:name w:val="Table Grid"/>
    <w:basedOn w:val="a4"/>
    <w:uiPriority w:val="39"/>
    <w:rsid w:val="002D2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A30A6F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link w:val="6"/>
    <w:uiPriority w:val="9"/>
    <w:semiHidden/>
    <w:rsid w:val="00A30A6F"/>
    <w:rPr>
      <w:rFonts w:ascii="Calibri" w:eastAsia="Times New Roman" w:hAnsi="Calibri" w:cs="Times New Roman"/>
      <w:b/>
      <w:bCs/>
      <w:sz w:val="22"/>
      <w:szCs w:val="22"/>
      <w:lang w:eastAsia="zh-CN"/>
    </w:rPr>
  </w:style>
  <w:style w:type="character" w:customStyle="1" w:styleId="70">
    <w:name w:val="Заголовок 7 Знак"/>
    <w:link w:val="7"/>
    <w:uiPriority w:val="9"/>
    <w:semiHidden/>
    <w:rsid w:val="00A30A6F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link w:val="8"/>
    <w:uiPriority w:val="9"/>
    <w:semiHidden/>
    <w:rsid w:val="00A30A6F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link w:val="9"/>
    <w:uiPriority w:val="9"/>
    <w:semiHidden/>
    <w:rsid w:val="00A30A6F"/>
    <w:rPr>
      <w:rFonts w:ascii="Cambria" w:eastAsia="Times New Roman" w:hAnsi="Cambria" w:cs="Times New Roman"/>
      <w:sz w:val="22"/>
      <w:szCs w:val="22"/>
      <w:lang w:eastAsia="zh-CN"/>
    </w:rPr>
  </w:style>
  <w:style w:type="paragraph" w:customStyle="1" w:styleId="aff3">
    <w:name w:val="Программный код"/>
    <w:basedOn w:val="a2"/>
    <w:qFormat/>
    <w:rsid w:val="00A30A6F"/>
    <w:pPr>
      <w:shd w:val="clear" w:color="auto" w:fill="F2F2F2"/>
      <w:suppressAutoHyphens w:val="0"/>
      <w:autoSpaceDE w:val="0"/>
      <w:autoSpaceDN w:val="0"/>
      <w:adjustRightInd w:val="0"/>
      <w:spacing w:line="276" w:lineRule="auto"/>
      <w:ind w:firstLine="0"/>
      <w:jc w:val="left"/>
    </w:pPr>
    <w:rPr>
      <w:rFonts w:ascii="Courier New" w:eastAsia="Times New Roman" w:hAnsi="Courier New" w:cs="Courier New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13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CC2D3-0E8F-4586-8588-5DCDBB7D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4711</Words>
  <Characters>26853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diakov.net</Company>
  <LinksUpToDate>false</LinksUpToDate>
  <CharactersWithSpaces>31501</CharactersWithSpaces>
  <SharedDoc>false</SharedDoc>
  <HLinks>
    <vt:vector size="90" baseType="variant"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_Toc27677900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_Toc27677899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_Toc27677898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_Toc27677897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_Toc27677896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_Toc27677895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_Toc27677894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_Toc27677893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_Toc27677892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_Toc27677891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_Toc27677890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_Toc27677889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_Toc27677888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_Toc27677887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_Toc27677886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Юля Щекотилова</dc:creator>
  <cp:keywords/>
  <cp:lastModifiedBy>Юля Щекотилова</cp:lastModifiedBy>
  <cp:revision>4</cp:revision>
  <cp:lastPrinted>1995-11-21T14:41:00Z</cp:lastPrinted>
  <dcterms:created xsi:type="dcterms:W3CDTF">2020-04-01T10:03:00Z</dcterms:created>
  <dcterms:modified xsi:type="dcterms:W3CDTF">2020-04-01T10:09:00Z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